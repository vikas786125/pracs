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4"/>
          <w:szCs w:val="24"/>
        </w:rPr>
        <w:jc w:val="center"/>
        <w:spacing w:before="57"/>
        <w:ind w:left="273" w:right="68"/>
      </w:pPr>
      <w:r>
        <w:pict>
          <v:group style="position:absolute;margin-left:39.0327pt;margin-top:79.1914pt;width:517.935pt;height:0pt;mso-position-horizontal-relative:page;mso-position-vertical-relative:page;z-index:-926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NAME: </w:t>
      </w:r>
      <w:r>
        <w:rPr>
          <w:rFonts w:cs="Calibri" w:hAnsi="Calibri" w:eastAsia="Calibri" w:ascii="Calibri"/>
          <w:sz w:val="24"/>
          <w:szCs w:val="24"/>
        </w:rPr>
        <w:t>Mitali Dave                                             </w:t>
      </w:r>
      <w:r>
        <w:rPr>
          <w:rFonts w:cs="Calibri" w:hAnsi="Calibri" w:eastAsia="Calibri" w:ascii="Calibri"/>
          <w:b/>
          <w:sz w:val="24"/>
          <w:szCs w:val="24"/>
        </w:rPr>
        <w:t>CLASS: </w:t>
      </w:r>
      <w:r>
        <w:rPr>
          <w:rFonts w:cs="Calibri" w:hAnsi="Calibri" w:eastAsia="Calibri" w:ascii="Calibri"/>
          <w:sz w:val="24"/>
          <w:szCs w:val="24"/>
        </w:rPr>
        <w:t>TE-A                                             </w:t>
      </w:r>
      <w:r>
        <w:rPr>
          <w:rFonts w:cs="Calibri" w:hAnsi="Calibri" w:eastAsia="Calibri" w:ascii="Calibri"/>
          <w:b/>
          <w:sz w:val="24"/>
          <w:szCs w:val="24"/>
        </w:rPr>
        <w:t>SAP ID: </w:t>
      </w:r>
      <w:r>
        <w:rPr>
          <w:rFonts w:cs="Calibri" w:hAnsi="Calibri" w:eastAsia="Calibri" w:ascii="Calibri"/>
          <w:sz w:val="24"/>
          <w:szCs w:val="24"/>
        </w:rPr>
        <w:t>60004150014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7" w:lineRule="exact" w:line="280"/>
        <w:ind w:left="2930" w:right="2730"/>
      </w:pPr>
      <w:r>
        <w:rPr>
          <w:rFonts w:cs="Calibri" w:hAnsi="Calibri" w:eastAsia="Calibri" w:ascii="Calibri"/>
          <w:b/>
          <w:sz w:val="24"/>
          <w:szCs w:val="24"/>
        </w:rPr>
        <w:t>AIM: Find FIRST and FOLLOW of LL(1) grammar.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 w:right="8483"/>
      </w:pPr>
      <w:r>
        <w:rPr>
          <w:rFonts w:cs="Calibri" w:hAnsi="Calibri" w:eastAsia="Calibri" w:ascii="Calibri"/>
          <w:sz w:val="24"/>
          <w:szCs w:val="24"/>
        </w:rPr>
        <w:t>import java.util.*;</w:t>
      </w:r>
      <w:r>
        <w:rPr>
          <w:rFonts w:cs="Calibri" w:hAnsi="Calibri" w:eastAsia="Calibri" w:ascii="Calibri"/>
          <w:sz w:val="24"/>
          <w:szCs w:val="24"/>
        </w:rPr>
        <w:t> import java.io.*;</w:t>
      </w:r>
      <w:r>
        <w:rPr>
          <w:rFonts w:cs="Calibri" w:hAnsi="Calibri" w:eastAsia="Calibri" w:ascii="Calibri"/>
          <w:sz w:val="24"/>
          <w:szCs w:val="24"/>
        </w:rPr>
        <w:t> class First_Follow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char ntermnl[], termnl[];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int ntlen, tlen;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String grmr[][], fst[], flw[];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void main(String args[]) throws IOException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nt, 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i, j, 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BufferedReader br = new BufferedReader(new InputStreamReader(System.in));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non-terminals");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nt = br.readLine();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ntlen = nt.length();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ntermnl = new char[ntlen];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ntermnl = nt.toCharArray();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terminals");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 = br.readLine();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tlen = t.length();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termnl = new char[tlen];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termnl = t.toCharArray();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System.out.println("Specify the grammar(Enter 9 for epsilon production)");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grmr = new String[ntlen][];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ntlen; i++)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number of productions for " + ntermnl[i]);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n = Integer.parseInt(br.readLine());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grmr[i] = new String[n];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productions");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for (j = 0; j &lt; n; j++)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grmr[i][j] = br.readLine();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fst = new String[ntlen];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ntlen; 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fst[i] = first(i);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System.out.println("First Set");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ntlen; 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System.out.println(removeDuplicates(fst[i]));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flw = new String[ntlen];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ntlen; 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flw[i] = follow(i);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System.out.println("Follow Set");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ntlen; 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sz w:val="24"/>
          <w:szCs w:val="24"/>
        </w:rPr>
        <w:t>System.out.println(removeDuplicates(flw[i]));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String first(int i)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j, k, l = 0, found =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temp = "", str = "";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(j = 0; j &lt; grmr[i].length; j++) //number of productions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  <w:sectPr>
          <w:pgSz w:w="11920" w:h="16860"/>
          <w:pgMar w:top="660" w:bottom="280" w:left="620" w:right="84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for (k = 0; k &lt; grmr[i][j].length(); k++, found = 0) //when nonterminal has epsilon production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264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for (l = 0; l &lt; ntlen; l++) //finding nonterminal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(grmr[i][j].charAt(k) == ntermnl[l]) //for nonterminal in first set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str = first(l);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if (!(str.length() == 1 &amp;&amp; str.charAt(0) == '9')) //when epsilon production is the only nonterminal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8702"/>
      </w:pPr>
      <w:r>
        <w:rPr>
          <w:rFonts w:cs="Calibri" w:hAnsi="Calibri" w:eastAsia="Calibri" w:ascii="Calibri"/>
          <w:position w:val="1"/>
          <w:sz w:val="24"/>
          <w:szCs w:val="24"/>
        </w:rPr>
        <w:t>production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1"/>
      </w:pPr>
      <w:r>
        <w:rPr>
          <w:rFonts w:cs="Calibri" w:hAnsi="Calibri" w:eastAsia="Calibri" w:ascii="Calibri"/>
          <w:position w:val="1"/>
          <w:sz w:val="24"/>
          <w:szCs w:val="24"/>
        </w:rPr>
        <w:t>temp = temp + str;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found =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break;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if (found == 1)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(str.contains("9")) //here epsilon will lead to next nonterminal’s first set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continue;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//if first set includes terminal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temp = temp + grmr[i][j].charAt(k);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break;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return temp;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String follow(int i)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char pro[], chr[];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temp = "";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j, k, l, m, n, found =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if (i == 0)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temp = "$";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(j = 0; j &lt; ntlen; j++)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for (k = 0; k &lt; grmr[j].length; k++) //entering grammar matrix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pro = new char[grmr[j][k].length()];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pro = grmr[j][k].toCharArray();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for (l = 0; l &lt; pro.length; l++) //entering each production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(pro[l] == ntermnl[i]) //finding the nonterminal whose follow set is to be found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if (l == pro.length - 1) //if it is the last terminal/non-terminal then follow of current non-terminal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1"/>
      </w:pPr>
      <w:r>
        <w:rPr>
          <w:rFonts w:cs="Calibri" w:hAnsi="Calibri" w:eastAsia="Calibri" w:ascii="Calibri"/>
          <w:position w:val="1"/>
          <w:sz w:val="24"/>
          <w:szCs w:val="24"/>
        </w:rPr>
        <w:t>if (j &lt; i)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temp = temp + flw[j];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1"/>
      </w:pPr>
      <w:r>
        <w:rPr>
          <w:rFonts w:cs="Calibri" w:hAnsi="Calibri" w:eastAsia="Calibri" w:ascii="Calibri"/>
          <w:position w:val="1"/>
          <w:sz w:val="24"/>
          <w:szCs w:val="24"/>
        </w:rPr>
        <w:t>for (m = 0; m &lt; ntlen; m++)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 (pro[l + 1] == ntermnl[m]) //first of next non-terminal otherwise (else later</w:t>
      </w:r>
      <w:r>
        <w:rPr>
          <w:rFonts w:cs="Times New Roman" w:hAnsi="Times New Roman" w:eastAsia="Times New Roman" w:ascii="Times New Roman"/>
          <w:position w:val="1"/>
          <w:sz w:val="24"/>
          <w:szCs w:val="24"/>
        </w:rPr>
        <w:t>…</w:t>
      </w:r>
      <w:r>
        <w:rPr>
          <w:rFonts w:cs="Calibri" w:hAnsi="Calibri" w:eastAsia="Calibri" w:ascii="Calibri"/>
          <w:position w:val="1"/>
          <w:sz w:val="24"/>
          <w:szCs w:val="24"/>
        </w:rPr>
        <w:t>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chr = new char[fst[m].length()];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chr = fst[m].toCharArray();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for (n = 0; n &lt; chr.length; n++)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644"/>
      </w:pPr>
      <w:r>
        <w:rPr>
          <w:rFonts w:cs="Calibri" w:hAnsi="Calibri" w:eastAsia="Calibri" w:ascii="Calibri"/>
          <w:position w:val="1"/>
          <w:sz w:val="24"/>
          <w:szCs w:val="24"/>
        </w:rPr>
        <w:t>if (chr[n] == '9') //if first includes epsilon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644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698"/>
      </w:pPr>
      <w:r>
        <w:rPr>
          <w:rFonts w:cs="Calibri" w:hAnsi="Calibri" w:eastAsia="Calibri" w:ascii="Calibri"/>
          <w:position w:val="1"/>
          <w:sz w:val="24"/>
          <w:szCs w:val="24"/>
        </w:rPr>
        <w:t>if (l + 1 == pro.length - 1)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temp = temp + follow(j); //when non-terminal is second last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60" w:right="8796"/>
        <w:sectPr>
          <w:pgSz w:w="11920" w:h="16860"/>
          <w:pgMar w:top="660" w:bottom="280" w:left="620" w:right="13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else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752"/>
      </w:pPr>
      <w:r>
        <w:rPr>
          <w:rFonts w:cs="Calibri" w:hAnsi="Calibri" w:eastAsia="Calibri" w:ascii="Calibri"/>
          <w:sz w:val="24"/>
          <w:szCs w:val="24"/>
        </w:rPr>
        <w:t>temp = temp + follow(m);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644"/>
      </w:pPr>
      <w:r>
        <w:rPr>
          <w:rFonts w:cs="Calibri" w:hAnsi="Calibri" w:eastAsia="Calibri" w:ascii="Calibri"/>
          <w:position w:val="1"/>
          <w:sz w:val="24"/>
          <w:szCs w:val="24"/>
        </w:rPr>
        <w:t>} else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698"/>
      </w:pPr>
      <w:r>
        <w:rPr>
          <w:rFonts w:cs="Calibri" w:hAnsi="Calibri" w:eastAsia="Calibri" w:ascii="Calibri"/>
          <w:sz w:val="24"/>
          <w:szCs w:val="24"/>
        </w:rPr>
        <w:t>temp = temp + chr[n]; //include whole first set except epsilon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89"/>
      </w:pPr>
      <w:r>
        <w:rPr>
          <w:rFonts w:cs="Calibri" w:hAnsi="Calibri" w:eastAsia="Calibri" w:ascii="Calibri"/>
          <w:position w:val="1"/>
          <w:sz w:val="24"/>
          <w:szCs w:val="24"/>
        </w:rPr>
        <w:t>found =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81"/>
      </w:pPr>
      <w:r>
        <w:rPr>
          <w:rFonts w:cs="Calibri" w:hAnsi="Calibri" w:eastAsia="Calibri" w:ascii="Calibri"/>
          <w:position w:val="1"/>
          <w:sz w:val="24"/>
          <w:szCs w:val="24"/>
        </w:rPr>
        <w:t>if (found != 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temp = temp + pro[l + 1]; //follow set will include terminal(else is here)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388" w:right="9080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171" w:right="9297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return temp;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static String removeDuplicates(String str)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i;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char ch;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boolean seen[] = new boolean[256];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StringBuilder sb = new StringBuilder(seen.length);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 = 0; i &lt; str.length(); i++)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ch = str.charAt(i);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(!seen[ch])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seen[ch] = true;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sb.append(ch);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171" w:right="9297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return sb.toString();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1.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non-terminals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SA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terminals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abc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Specify the grammar(Enter 9 for epsilon production)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number of productions for 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productions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Aa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Ac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number of productions for A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the productions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First Set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b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Follow Set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$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Sz w:w="11920" w:h="16860"/>
          <w:pgMar w:top="660" w:bottom="280" w:left="620" w:right="168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Ac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2097"/>
      </w:pPr>
      <w:r>
        <w:rPr>
          <w:rFonts w:cs="Calibri" w:hAnsi="Calibri" w:eastAsia="Calibri" w:ascii="Calibri"/>
          <w:b/>
          <w:sz w:val="24"/>
          <w:szCs w:val="24"/>
        </w:rPr>
        <w:t>AIM: Remove Left Recursion and Left Factoring in LL(1) grammar.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 FOR LEFT RECURSION: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#include&lt;conio.h&gt;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#include&lt;string.h&gt;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int main()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int i=0,j=0,k=0,l=0;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char inp[50]={0},part1[50]={0},part2[50]={0};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printf("Enter production in the form A-&gt; Aa1|Aa2|...|b1|b2..\nA-&gt; 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gets(inp);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inp[strlen(inp)]='\0';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if(inp[0]=='A')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abc:for(i++,j=0;inp[i]!='|';i++,l++)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2224" w:right="6736"/>
      </w:pPr>
      <w:r>
        <w:rPr>
          <w:rFonts w:cs="Calibri" w:hAnsi="Calibri" w:eastAsia="Calibri" w:ascii="Calibri"/>
          <w:position w:val="1"/>
          <w:sz w:val="24"/>
          <w:szCs w:val="24"/>
        </w:rPr>
        <w:t>part1[l]=inp[i];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part1[l]='A';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part1[++l]='\'';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part1[++l]='|';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part1[++l]='\0';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j=0;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do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  <w:sectPr>
          <w:pgMar w:header="696" w:footer="0" w:top="880" w:bottom="280" w:left="620" w:right="840"/>
          <w:headerReference w:type="default" r:id="rId4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714" w:right="46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lineRule="exact" w:line="280"/>
      </w:pPr>
      <w:r>
        <w:rPr>
          <w:rFonts w:cs="Calibri" w:hAnsi="Calibri" w:eastAsia="Calibri" w:ascii="Calibri"/>
          <w:sz w:val="24"/>
          <w:szCs w:val="24"/>
        </w:rPr>
        <w:t>i++;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br w:type="column"/>
      </w:r>
      <w:r>
        <w:rPr>
          <w:rFonts w:cs="Calibri" w:hAnsi="Calibri" w:eastAsia="Calibri" w:ascii="Calibri"/>
          <w:position w:val="1"/>
          <w:sz w:val="24"/>
          <w:szCs w:val="24"/>
        </w:rPr>
        <w:t>k=i+1;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03"/>
        <w:sectPr>
          <w:type w:val="continuous"/>
          <w:pgSz w:w="11920" w:h="16860"/>
          <w:pgMar w:top="660" w:bottom="280" w:left="620" w:right="840"/>
          <w:cols w:num="2" w:equalWidth="off">
            <w:col w:w="1329" w:space="430"/>
            <w:col w:w="8701"/>
          </w:cols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if(inp[k]=='A')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goto abc;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710" w:right="9202"/>
      </w:pPr>
      <w:r>
        <w:rPr>
          <w:rFonts w:cs="Calibri" w:hAnsi="Calibri" w:eastAsia="Calibri" w:ascii="Calibri"/>
          <w:position w:val="1"/>
          <w:sz w:val="24"/>
          <w:szCs w:val="24"/>
        </w:rPr>
        <w:t>else{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for(i++;inp[i]!='|'&amp;&amp;inp[i];i++,j++)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187"/>
      </w:pPr>
      <w:r>
        <w:rPr>
          <w:rFonts w:cs="Calibri" w:hAnsi="Calibri" w:eastAsia="Calibri" w:ascii="Calibri"/>
          <w:position w:val="1"/>
          <w:sz w:val="24"/>
          <w:szCs w:val="24"/>
        </w:rPr>
        <w:t>part2[j]=inp[i];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if(inp[i]=='|')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33"/>
        <w:ind w:left="1187" w:right="7822"/>
      </w:pPr>
      <w:r>
        <w:rPr>
          <w:rFonts w:cs="Calibri" w:hAnsi="Calibri" w:eastAsia="Calibri" w:ascii="Calibri"/>
          <w:sz w:val="24"/>
          <w:szCs w:val="24"/>
        </w:rPr>
        <w:t>part2[j]='A';</w:t>
      </w:r>
      <w:r>
        <w:rPr>
          <w:rFonts w:cs="Calibri" w:hAnsi="Calibri" w:eastAsia="Calibri" w:ascii="Calibri"/>
          <w:sz w:val="24"/>
          <w:szCs w:val="24"/>
        </w:rPr>
        <w:t> part2[++j]='\'';</w:t>
      </w:r>
      <w:r>
        <w:rPr>
          <w:rFonts w:cs="Calibri" w:hAnsi="Calibri" w:eastAsia="Calibri" w:ascii="Calibri"/>
          <w:sz w:val="24"/>
          <w:szCs w:val="24"/>
        </w:rPr>
        <w:t> part2[++j]='|';</w:t>
      </w:r>
      <w:r>
        <w:rPr>
          <w:rFonts w:cs="Calibri" w:hAnsi="Calibri" w:eastAsia="Calibri" w:ascii="Calibri"/>
          <w:sz w:val="24"/>
          <w:szCs w:val="24"/>
        </w:rPr>
        <w:t> j++;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96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}while(inp[i]);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part2[j]='A';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33"/>
        <w:ind w:left="1542" w:right="6687" w:hanging="1007"/>
      </w:pPr>
      <w:r>
        <w:rPr>
          <w:rFonts w:cs="Calibri" w:hAnsi="Calibri" w:eastAsia="Calibri" w:ascii="Calibri"/>
          <w:sz w:val="24"/>
          <w:szCs w:val="24"/>
        </w:rPr>
        <w:t>part2[++j]='\'';</w:t>
      </w:r>
      <w:r>
        <w:rPr>
          <w:rFonts w:cs="Calibri" w:hAnsi="Calibri" w:eastAsia="Calibri" w:ascii="Calibri"/>
          <w:sz w:val="24"/>
          <w:szCs w:val="24"/>
        </w:rPr>
        <w:t> part2[++j]='\0';</w:t>
      </w:r>
      <w:r>
        <w:rPr>
          <w:rFonts w:cs="Calibri" w:hAnsi="Calibri" w:eastAsia="Calibri" w:ascii="Calibri"/>
          <w:sz w:val="24"/>
          <w:szCs w:val="24"/>
        </w:rPr>
        <w:t> printf("A-&gt; %s",part2);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</w:pPr>
      <w:r>
        <w:rPr>
          <w:rFonts w:cs="Calibri" w:hAnsi="Calibri" w:eastAsia="Calibri" w:ascii="Calibri"/>
          <w:position w:val="1"/>
          <w:sz w:val="24"/>
          <w:szCs w:val="24"/>
        </w:rPr>
        <w:t>printf("\nA'-&gt; %s",part1);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42"/>
        <w:sectPr>
          <w:type w:val="continuous"/>
          <w:pgSz w:w="11920" w:h="16860"/>
          <w:pgMar w:top="660" w:bottom="280" w:left="620" w:right="840"/>
        </w:sectPr>
      </w:pPr>
      <w:r>
        <w:rPr>
          <w:rFonts w:cs="Calibri" w:hAnsi="Calibri" w:eastAsia="Calibri" w:ascii="Calibri"/>
          <w:sz w:val="24"/>
          <w:szCs w:val="24"/>
        </w:rPr>
        <w:t>printf("e");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lineRule="exact" w:line="280"/>
        <w:ind w:right="313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else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sectPr>
          <w:type w:val="continuous"/>
          <w:pgSz w:w="11920" w:h="16860"/>
          <w:pgMar w:top="660" w:bottom="280" w:left="620" w:right="840"/>
          <w:cols w:num="2" w:equalWidth="off">
            <w:col w:w="1210" w:space="332"/>
            <w:col w:w="8918"/>
          </w:cols>
        </w:sectPr>
      </w:pPr>
      <w:r>
        <w:rPr>
          <w:rFonts w:cs="Calibri" w:hAnsi="Calibri" w:eastAsia="Calibri" w:ascii="Calibri"/>
          <w:sz w:val="24"/>
          <w:szCs w:val="24"/>
        </w:rPr>
        <w:t>printf("No LR");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  <w:sectPr>
          <w:type w:val="continuous"/>
          <w:pgSz w:w="11920" w:h="16860"/>
          <w:pgMar w:top="660" w:bottom="280" w:left="620" w:right="840"/>
        </w:sectPr>
      </w:pPr>
      <w:r>
        <w:pict>
          <v:group style="position:absolute;margin-left:39.0327pt;margin-top:79.1914pt;width:517.935pt;height:0pt;mso-position-horizontal-relative:page;mso-position-vertical-relative:page;z-index:-925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position w:val="1"/>
          <w:sz w:val="24"/>
          <w:szCs w:val="24"/>
        </w:rPr>
        <w:t>return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CODE FOR LEFT FACTORING: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#include&lt;conio.h&gt;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#include&lt;string.h&gt;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int main()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int slash[20]={0},i=0,j=0,k=0,l=0,slash_no=0;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char inp[50]={0},part1[50]={0};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printf("Enter production in the form A-&gt; aB1|aB2|.....\nA-&gt; 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gets(inp);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inp[strlen(inp)]='\0';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for(i=0;inp[i];i++)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if(inp[i]=='|')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slash[slash_no]=i;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slash_no++;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for(i=0;i&lt;slash_no;i++)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if(inp[0]!=inp[slash[i]+1]||(inp[0]&lt;='a'&amp;&amp;inp[0]&gt;='z'))     //accept only terminals (small case)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printf("No LF");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return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2" w:lineRule="auto" w:line="233"/>
        <w:ind w:left="318" w:right="8075"/>
      </w:pPr>
      <w:r>
        <w:rPr>
          <w:rFonts w:cs="Calibri" w:hAnsi="Calibri" w:eastAsia="Calibri" w:ascii="Calibri"/>
          <w:sz w:val="24"/>
          <w:szCs w:val="24"/>
        </w:rPr>
        <w:t>i=0;</w:t>
      </w:r>
      <w:r>
        <w:rPr>
          <w:rFonts w:cs="Calibri" w:hAnsi="Calibri" w:eastAsia="Calibri" w:ascii="Calibri"/>
          <w:sz w:val="24"/>
          <w:szCs w:val="24"/>
        </w:rPr>
        <w:t> j=0;</w:t>
      </w:r>
      <w:r>
        <w:rPr>
          <w:rFonts w:cs="Calibri" w:hAnsi="Calibri" w:eastAsia="Calibri" w:ascii="Calibri"/>
          <w:sz w:val="24"/>
          <w:szCs w:val="24"/>
        </w:rPr>
        <w:t> while(inp[i])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for(i++;inp[i]!='|'&amp;&amp;inp[i]&amp;&amp;inp[i]!=inp[0];i++,j++)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part1[j]=inp[i];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535"/>
      </w:pPr>
      <w:r>
        <w:rPr>
          <w:rFonts w:cs="Calibri" w:hAnsi="Calibri" w:eastAsia="Calibri" w:ascii="Calibri"/>
          <w:position w:val="1"/>
          <w:sz w:val="24"/>
          <w:szCs w:val="24"/>
        </w:rPr>
        <w:t>if(inp[i]=='|')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752"/>
      </w:pPr>
      <w:r>
        <w:rPr>
          <w:rFonts w:cs="Calibri" w:hAnsi="Calibri" w:eastAsia="Calibri" w:ascii="Calibri"/>
          <w:position w:val="1"/>
          <w:sz w:val="24"/>
          <w:szCs w:val="24"/>
        </w:rPr>
        <w:t>part1[j++]='|';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part1[++j]='\0';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printf("A-&gt; %cA'",inp[0]);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printf("\nA'-&gt; %s",part1);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return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 FOR LEFT RECURSION: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production in the form A-&gt; Aa1|Aa2|...|b1|b2..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A-&gt; Ac|Aad|Ab|bd|acd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A-&gt; bdA'|acdA'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A'-&gt; cA'|adA'|bA'|e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OUTPUT FOR LEFT RECURSION: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Enter production in the form A-&gt; aB1|aB2|.....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A-&gt; aV|abj|asdG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A-&gt; aA'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Mar w:header="0" w:footer="0" w:top="660" w:bottom="280" w:left="620" w:right="1680"/>
          <w:headerReference w:type="default" r:id="rId5"/>
          <w:pgSz w:w="11920" w:h="1686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A'-&gt; V|bj|sdG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pict>
          <v:group style="position:absolute;margin-left:39.0327pt;margin-top:79.1912pt;width:517.935pt;height:0pt;mso-position-horizontal-relative:page;mso-position-vertical-relative:page;z-index:-924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818"/>
      </w:pPr>
      <w:r>
        <w:rPr>
          <w:rFonts w:cs="Calibri" w:hAnsi="Calibri" w:eastAsia="Calibri" w:ascii="Calibri"/>
          <w:b/>
          <w:sz w:val="24"/>
          <w:szCs w:val="24"/>
        </w:rPr>
        <w:t>AIM: To implement Intermediate Code Generation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101" w:right="8579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package icg;</w:t>
      </w:r>
      <w:r>
        <w:rPr>
          <w:rFonts w:cs="Calibri" w:hAnsi="Calibri" w:eastAsia="Calibri" w:ascii="Calibri"/>
          <w:sz w:val="24"/>
          <w:szCs w:val="24"/>
        </w:rPr>
        <w:t> import java.util.*;</w:t>
      </w:r>
      <w:r>
        <w:rPr>
          <w:rFonts w:cs="Calibri" w:hAnsi="Calibri" w:eastAsia="Calibri" w:ascii="Calibri"/>
          <w:sz w:val="24"/>
          <w:szCs w:val="24"/>
        </w:rPr>
        <w:t> public class icg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String replaceStuff(String equation, int i, String toReplace)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midIndex = equation.indexOf(toReplace);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/*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* System.out.println(midIndex); System.out.println(toReplace);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*/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newEquation = "";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toFind = "";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if (!(equation.charAt(midIndex - 2) == 't') &amp;&amp; !(equation.charAt(midIndex + 1) == 't'))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- 1, midIndex + 2);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- 1)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+ 2,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(equation.charAt(midIndex - 2) == 't')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(equation.charAt(midIndex + 1) == 't')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- 2, midIndex + 3);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- 2)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+ 3,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- 2, midIndex + 2);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- 2)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+ 2,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- 1, midIndex + 3);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- 1)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+ 3,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System.out.println("t" + i + "=" + toFind);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return newEquation;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void assignment(String equation)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i =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while (equation.contains("^") || equation.contains("*") || equation.contains("/") ||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equation.contains("+") || equation.contains("-"))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(equation.contains("^"))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"^";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int midIndex = equation.lastIndexOf(toReplace);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String toFind;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String newEquation = "";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if (!(equation.charAt(midIndex - 2) == 't') &amp;&amp; !(equation.charAt(midIndex + 1) == 't'))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- 1, midIndex + 2);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- 1)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+ 2,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(equation.charAt(midIndex - 2) == 't')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(equation.charAt(midIndex + 1) == 't')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  <w:sectPr>
          <w:pgMar w:header="696" w:footer="0" w:top="880" w:bottom="280" w:left="620" w:right="840"/>
          <w:headerReference w:type="default" r:id="rId6"/>
          <w:pgSz w:w="11920" w:h="1686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- 2, midIndex + 3);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426"/>
      </w:pPr>
      <w:r>
        <w:rPr>
          <w:rFonts w:cs="Calibri" w:hAnsi="Calibri" w:eastAsia="Calibri" w:ascii="Calibri"/>
          <w:sz w:val="24"/>
          <w:szCs w:val="24"/>
        </w:rPr>
        <w:t>newEquation = equation.substring(0, midIndex - 2) + "t" + Integer.toString(i) +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4360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+ 3,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- 2, midIndex + 2);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- 2)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4360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+ 2,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toFind = equation.substring(midIndex - 1, midIndex + 3);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newEquation = equation.substring(0, midIndex - 1) + "t" + Integer.toString(i) +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lineRule="exact" w:line="280"/>
        <w:ind w:left="63" w:right="4360"/>
      </w:pPr>
      <w:r>
        <w:rPr>
          <w:rFonts w:cs="Calibri" w:hAnsi="Calibri" w:eastAsia="Calibri" w:ascii="Calibri"/>
          <w:position w:val="1"/>
          <w:sz w:val="24"/>
          <w:szCs w:val="24"/>
        </w:rPr>
        <w:t>equation.substring(midIndex + 3,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System.out.println("t" + i + "=" + toFind);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equation = newEquation;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(equation.contains("*") || equation.contains("/"))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if (equation.contains("*") &amp;&amp; equation.contains("/"))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(equation.indexOf("*") &lt; equation.indexOf("/"))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"*";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"/";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(equation.contains("*"))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"*";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"/";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if (equation.contains("+") &amp;&amp; equation.contains("-"))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if (equation.indexOf("+") &lt; equation.indexOf("-"))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"+";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"-";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426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(equation.contains("+"))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"+";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String toReplace = "-";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72"/>
      </w:pPr>
      <w:r>
        <w:rPr>
          <w:rFonts w:cs="Calibri" w:hAnsi="Calibri" w:eastAsia="Calibri" w:ascii="Calibri"/>
          <w:position w:val="1"/>
          <w:sz w:val="24"/>
          <w:szCs w:val="24"/>
        </w:rPr>
        <w:t>equation = replaceStuff(equation, i, toReplace);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System.out.println(equation);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 = i + 1;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 w:right="3096" w:hanging="54"/>
        <w:sectPr>
          <w:pgMar w:header="0" w:footer="0" w:top="660" w:bottom="280" w:left="620" w:right="1680"/>
          <w:headerReference w:type="default" r:id="rId7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public static int replaceBool(int index, String equation, int total) {</w:t>
      </w:r>
      <w:r>
        <w:rPr>
          <w:rFonts w:cs="Calibri" w:hAnsi="Calibri" w:eastAsia="Calibri" w:ascii="Calibri"/>
          <w:sz w:val="24"/>
          <w:szCs w:val="24"/>
        </w:rPr>
        <w:t> String condition = equation.substring(0, 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209"/>
      </w:pPr>
      <w:r>
        <w:rPr>
          <w:rFonts w:cs="Calibri" w:hAnsi="Calibri" w:eastAsia="Calibri" w:ascii="Calibri"/>
          <w:sz w:val="24"/>
          <w:szCs w:val="24"/>
        </w:rPr>
        <w:t>System.out.println(Integer.toString(index) + ": if " + condition + " go to " + Integer.toString(index + 3));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index = index + 1;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t" + Integer.toString(total) + "=1");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index++;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go to" + Integer.toString(index + 2));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index++;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t" + Integer.toString(total) + "=0");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index++;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return index;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void boolState(String equation)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index = 100;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total =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int[] andCount = new int[5];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(int i = 0; i &lt; 5; i++)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andCount[i] = 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while (equation.contains("&amp;&amp;") || equation.contains("||"))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String operand = equation.substring(3, 5);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(operand.equals("&amp;&amp;"))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andCount[total] =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total = total + 1;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equation = equation.substring(5, equation.length());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index = replaceBool(index, equation, total);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total = total + 1;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index = replaceBool(index, equation, total);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totalConditions = total;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(int i = 0; i &lt; totalConditions - 1; i++)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total = total + 1;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(andCount[i] == 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t" + Integer.toString(total) + " = t" + Integer.toString(i + 1)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+ " and t" + Integer.toString(i + 2));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else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t" + Integer.toString(total) + " = t" + Integer.toString(i + 1)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+ " or t" + Integer.toString(i + 2));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index++;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void controlState(String[] equations, int number)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index = 100;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(int i = 0; i &lt; number; i++)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String equation = equations[i];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if (equation.equals("{"))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else if (equation.contains("while"))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String condition = equation.substring(equation.indexOf("(") + 1, equation.indexOf(")"));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System.out.println("Lstart if " + condition + " go to Lstop");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 else if (equation.equals("}"))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go to Lstart");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System.out.println("Lstop");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} else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System.out.println(Integer.toString(index) + ": " + equation.substring(0, equation.length() - 1));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position w:val="1"/>
          <w:sz w:val="24"/>
          <w:szCs w:val="24"/>
        </w:rPr>
        <w:t>index++;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  <w:sectPr>
          <w:pgMar w:header="0" w:footer="0" w:top="660" w:bottom="280" w:left="620" w:right="740"/>
          <w:headerReference w:type="default" r:id="rId8"/>
          <w:pgSz w:w="11920" w:h="1686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209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public static void main(String args[])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Scanner sc = new Scanner(System.in);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assignment equation.");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 equation = sc.next();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assignment(equation);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the boolean equation.");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equation = sc.next();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boolState(equation);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System.out.println("Enter number of lines of the control statement. { and } on one line each.");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int n = sc.nextInt();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String[] control = new String[n];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for (int i = 0; i &lt; n; i++) {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64"/>
      </w:pPr>
      <w:r>
        <w:rPr>
          <w:rFonts w:cs="Calibri" w:hAnsi="Calibri" w:eastAsia="Calibri" w:ascii="Calibri"/>
          <w:position w:val="1"/>
          <w:sz w:val="24"/>
          <w:szCs w:val="24"/>
        </w:rPr>
        <w:t>control[i] = sc.next();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9"/>
      </w:pPr>
      <w:r>
        <w:rPr>
          <w:rFonts w:cs="Calibri" w:hAnsi="Calibri" w:eastAsia="Calibri" w:ascii="Calibri"/>
          <w:position w:val="1"/>
          <w:sz w:val="24"/>
          <w:szCs w:val="24"/>
        </w:rPr>
        <w:t>controlState(control, n);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0" w:top="660" w:bottom="280" w:left="620" w:right="780"/>
          <w:headerReference w:type="default" r:id="rId9"/>
          <w:pgSz w:w="11920" w:h="1686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206" w:right="-44"/>
      </w:pPr>
      <w:r>
        <w:rPr>
          <w:rFonts w:cs="Calibri" w:hAnsi="Calibri" w:eastAsia="Calibri" w:ascii="Calibri"/>
          <w:sz w:val="24"/>
          <w:szCs w:val="24"/>
        </w:rPr>
        <w:t>Enter the assignment equation.</w:t>
      </w:r>
      <w:r>
        <w:rPr>
          <w:rFonts w:cs="Calibri" w:hAnsi="Calibri" w:eastAsia="Calibri" w:ascii="Calibri"/>
          <w:sz w:val="24"/>
          <w:szCs w:val="24"/>
        </w:rPr>
        <w:t> k=a-b^c^d/f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t1=c^d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k=a-b^t1/f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t2=b^t1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k=a-t2/f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t3=t2/f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k=a-t3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t4=a-t3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06"/>
      </w:pPr>
      <w:r>
        <w:rPr>
          <w:rFonts w:cs="Calibri" w:hAnsi="Calibri" w:eastAsia="Calibri" w:ascii="Calibri"/>
          <w:position w:val="1"/>
          <w:sz w:val="24"/>
          <w:szCs w:val="24"/>
        </w:rPr>
        <w:t>k=t4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right="-44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Enter the boolean equation.</w:t>
      </w:r>
      <w:r>
        <w:rPr>
          <w:rFonts w:cs="Calibri" w:hAnsi="Calibri" w:eastAsia="Calibri" w:ascii="Calibri"/>
          <w:sz w:val="24"/>
          <w:szCs w:val="24"/>
        </w:rPr>
        <w:t> p&lt;q&amp;&amp;r&gt;s||u&gt;v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100: if r&gt;s go to 103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101: t1=1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102: go to104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103: t1=0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104: if u&gt;v go to 107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105: t2=1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106: go to108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107: t2=0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108: if u&gt;v go to 111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109: t3=1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110: go to112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111: t3=0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112: t4 = t1 and t2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113: t5 = t2 or t3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right="66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Enter number of lines of the</w:t>
      </w:r>
      <w:r>
        <w:rPr>
          <w:rFonts w:cs="Calibri" w:hAnsi="Calibri" w:eastAsia="Calibri" w:ascii="Calibri"/>
          <w:sz w:val="24"/>
          <w:szCs w:val="24"/>
        </w:rPr>
        <w:t> control statement. { and } on one</w:t>
      </w:r>
      <w:r>
        <w:rPr>
          <w:rFonts w:cs="Calibri" w:hAnsi="Calibri" w:eastAsia="Calibri" w:ascii="Calibri"/>
          <w:sz w:val="24"/>
          <w:szCs w:val="24"/>
        </w:rPr>
        <w:t> line each.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right="2213"/>
      </w:pPr>
      <w:r>
        <w:rPr>
          <w:rFonts w:cs="Calibri" w:hAnsi="Calibri" w:eastAsia="Calibri" w:ascii="Calibri"/>
          <w:sz w:val="24"/>
          <w:szCs w:val="24"/>
        </w:rPr>
        <w:t>5</w:t>
      </w:r>
      <w:r>
        <w:rPr>
          <w:rFonts w:cs="Calibri" w:hAnsi="Calibri" w:eastAsia="Calibri" w:ascii="Calibri"/>
          <w:sz w:val="24"/>
          <w:szCs w:val="24"/>
        </w:rPr>
        <w:t> while(i&lt;10)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right="2769"/>
      </w:pPr>
      <w:r>
        <w:rPr>
          <w:rFonts w:cs="Calibri" w:hAnsi="Calibri" w:eastAsia="Calibri" w:ascii="Calibri"/>
          <w:sz w:val="24"/>
          <w:szCs w:val="24"/>
        </w:rPr>
        <w:t>{</w:t>
      </w:r>
      <w:r>
        <w:rPr>
          <w:rFonts w:cs="Calibri" w:hAnsi="Calibri" w:eastAsia="Calibri" w:ascii="Calibri"/>
          <w:sz w:val="24"/>
          <w:szCs w:val="24"/>
        </w:rPr>
        <w:t> x=10;</w:t>
      </w:r>
      <w:r>
        <w:rPr>
          <w:rFonts w:cs="Calibri" w:hAnsi="Calibri" w:eastAsia="Calibri" w:ascii="Calibri"/>
          <w:sz w:val="24"/>
          <w:szCs w:val="24"/>
        </w:rPr>
        <w:t> i=i+1;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}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Lstart if i&lt;10 go to Lstop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100: x=10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101: i=i+1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</w:pPr>
      <w:r>
        <w:rPr>
          <w:rFonts w:cs="Calibri" w:hAnsi="Calibri" w:eastAsia="Calibri" w:ascii="Calibri"/>
          <w:position w:val="1"/>
          <w:sz w:val="24"/>
          <w:szCs w:val="24"/>
        </w:rPr>
        <w:t>102: go to Lstart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sectPr>
          <w:type w:val="continuous"/>
          <w:pgSz w:w="11920" w:h="16860"/>
          <w:pgMar w:top="660" w:bottom="280" w:left="620" w:right="780"/>
          <w:cols w:num="3" w:equalWidth="off">
            <w:col w:w="3274" w:space="415"/>
            <w:col w:w="2748" w:space="735"/>
            <w:col w:w="3348"/>
          </w:cols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Lstop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57"/>
        <w:ind w:left="273" w:right="68"/>
      </w:pPr>
      <w:r>
        <w:pict>
          <v:group style="position:absolute;margin-left:39.0327pt;margin-top:79.1913pt;width:517.935pt;height:0pt;mso-position-horizontal-relative:page;mso-position-vertical-relative:page;z-index:-923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24"/>
          <w:szCs w:val="24"/>
        </w:rPr>
        <w:t>NAME: </w:t>
      </w:r>
      <w:r>
        <w:rPr>
          <w:rFonts w:cs="Calibri" w:hAnsi="Calibri" w:eastAsia="Calibri" w:ascii="Calibri"/>
          <w:sz w:val="24"/>
          <w:szCs w:val="24"/>
        </w:rPr>
        <w:t>Mitali Dave                                             </w:t>
      </w:r>
      <w:r>
        <w:rPr>
          <w:rFonts w:cs="Calibri" w:hAnsi="Calibri" w:eastAsia="Calibri" w:ascii="Calibri"/>
          <w:b/>
          <w:sz w:val="24"/>
          <w:szCs w:val="24"/>
        </w:rPr>
        <w:t>CLASS: </w:t>
      </w:r>
      <w:r>
        <w:rPr>
          <w:rFonts w:cs="Calibri" w:hAnsi="Calibri" w:eastAsia="Calibri" w:ascii="Calibri"/>
          <w:sz w:val="24"/>
          <w:szCs w:val="24"/>
        </w:rPr>
        <w:t>TE-A                                             </w:t>
      </w:r>
      <w:r>
        <w:rPr>
          <w:rFonts w:cs="Calibri" w:hAnsi="Calibri" w:eastAsia="Calibri" w:ascii="Calibri"/>
          <w:b/>
          <w:sz w:val="24"/>
          <w:szCs w:val="24"/>
        </w:rPr>
        <w:t>SAP ID: </w:t>
      </w:r>
      <w:r>
        <w:rPr>
          <w:rFonts w:cs="Calibri" w:hAnsi="Calibri" w:eastAsia="Calibri" w:ascii="Calibri"/>
          <w:sz w:val="24"/>
          <w:szCs w:val="24"/>
        </w:rPr>
        <w:t>60004150014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7" w:lineRule="exact" w:line="280"/>
        <w:ind w:left="2810" w:right="2601"/>
      </w:pPr>
      <w:r>
        <w:rPr>
          <w:rFonts w:cs="Calibri" w:hAnsi="Calibri" w:eastAsia="Calibri" w:ascii="Calibri"/>
          <w:b/>
          <w:sz w:val="24"/>
          <w:szCs w:val="24"/>
        </w:rPr>
        <w:t>AIM: To implement pass 1 of two pass assemblers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b/>
          <w:sz w:val="24"/>
          <w:szCs w:val="24"/>
        </w:rPr>
        <w:t>pass1assembler.c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#include&lt;conio.h&gt;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#include&lt;string.h&gt;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int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318" w:right="4739"/>
      </w:pPr>
      <w:r>
        <w:rPr>
          <w:rFonts w:cs="Calibri" w:hAnsi="Calibri" w:eastAsia="Calibri" w:ascii="Calibri"/>
          <w:sz w:val="24"/>
          <w:szCs w:val="24"/>
        </w:rPr>
        <w:t>char id[10],str[10],</w:t>
      </w:r>
      <w:r>
        <w:rPr>
          <w:rFonts w:cs="Calibri" w:hAnsi="Calibri" w:eastAsia="Calibri" w:ascii="Calibri"/>
          <w:sz w:val="24"/>
          <w:szCs w:val="24"/>
        </w:rPr>
        <w:t> mot[][50]={{"L"},{"ST"},{"A"}},</w:t>
      </w:r>
      <w:r>
        <w:rPr>
          <w:rFonts w:cs="Calibri" w:hAnsi="Calibri" w:eastAsia="Calibri" w:ascii="Calibri"/>
          <w:sz w:val="24"/>
          <w:szCs w:val="24"/>
        </w:rPr>
        <w:t> pot[][50]={{"START"},{"END"},{"DC"},{"DS"},{"USING"}},</w:t>
      </w:r>
      <w:r>
        <w:rPr>
          <w:rFonts w:cs="Calibri" w:hAnsi="Calibri" w:eastAsia="Calibri" w:ascii="Calibri"/>
          <w:sz w:val="24"/>
          <w:szCs w:val="24"/>
        </w:rPr>
        <w:t> st[][50]={{"PRG"},{"FOUR"},{"FIVE"},{"TEMP"}},</w:t>
      </w:r>
      <w:r>
        <w:rPr>
          <w:rFonts w:cs="Calibri" w:hAnsi="Calibri" w:eastAsia="Calibri" w:ascii="Calibri"/>
          <w:sz w:val="24"/>
          <w:szCs w:val="24"/>
        </w:rPr>
        <w:t> lt[][50]={{"=F'4'"},{"=F'5'"}},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18"/>
      </w:pPr>
      <w:r>
        <w:rPr>
          <w:rFonts w:cs="Calibri" w:hAnsi="Calibri" w:eastAsia="Calibri" w:ascii="Calibri"/>
          <w:sz w:val="24"/>
          <w:szCs w:val="24"/>
        </w:rPr>
        <w:t>test[][50]={{""},{""}};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18"/>
      </w:pPr>
      <w:r>
        <w:rPr>
          <w:rFonts w:cs="Calibri" w:hAnsi="Calibri" w:eastAsia="Calibri" w:ascii="Calibri"/>
          <w:sz w:val="24"/>
          <w:szCs w:val="24"/>
        </w:rPr>
        <w:t>char ch[10]={0};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318" w:right="5473"/>
      </w:pPr>
      <w:r>
        <w:rPr>
          <w:rFonts w:cs="Calibri" w:hAnsi="Calibri" w:eastAsia="Calibri" w:ascii="Calibri"/>
          <w:sz w:val="24"/>
          <w:szCs w:val="24"/>
        </w:rPr>
        <w:t>int x,i,j,k,parsed,motlen,potlen,stlen,ltlen,oc=0;</w:t>
      </w:r>
      <w:r>
        <w:rPr>
          <w:rFonts w:cs="Calibri" w:hAnsi="Calibri" w:eastAsia="Calibri" w:ascii="Calibri"/>
          <w:sz w:val="24"/>
          <w:szCs w:val="24"/>
        </w:rPr>
        <w:t> FILE *fp1,*fpmot,*fppot,*fpst,*fplt;</w:t>
      </w:r>
      <w:r>
        <w:rPr>
          <w:rFonts w:cs="Calibri" w:hAnsi="Calibri" w:eastAsia="Calibri" w:ascii="Calibri"/>
          <w:sz w:val="24"/>
          <w:szCs w:val="24"/>
        </w:rPr>
        <w:t> fp1=fopen("pass1File.txt","r");</w:t>
      </w:r>
      <w:r>
        <w:rPr>
          <w:rFonts w:cs="Calibri" w:hAnsi="Calibri" w:eastAsia="Calibri" w:ascii="Calibri"/>
          <w:sz w:val="24"/>
          <w:szCs w:val="24"/>
        </w:rPr>
        <w:t> fpmot=fopen("mot.txt","a");</w:t>
      </w:r>
      <w:r>
        <w:rPr>
          <w:rFonts w:cs="Calibri" w:hAnsi="Calibri" w:eastAsia="Calibri" w:ascii="Calibri"/>
          <w:sz w:val="24"/>
          <w:szCs w:val="24"/>
        </w:rPr>
        <w:t> fppot=fopen("pot.txt","a");</w:t>
      </w:r>
      <w:r>
        <w:rPr>
          <w:rFonts w:cs="Calibri" w:hAnsi="Calibri" w:eastAsia="Calibri" w:ascii="Calibri"/>
          <w:sz w:val="24"/>
          <w:szCs w:val="24"/>
        </w:rPr>
        <w:t> fpst=fopen("symbol.txt","a");</w:t>
      </w:r>
      <w:r>
        <w:rPr>
          <w:rFonts w:cs="Calibri" w:hAnsi="Calibri" w:eastAsia="Calibri" w:ascii="Calibri"/>
          <w:sz w:val="24"/>
          <w:szCs w:val="24"/>
        </w:rPr>
        <w:t> fplt=fopen("literal.txt","a");</w:t>
      </w:r>
      <w:r>
        <w:rPr>
          <w:rFonts w:cs="Calibri" w:hAnsi="Calibri" w:eastAsia="Calibri" w:ascii="Calibri"/>
          <w:sz w:val="24"/>
          <w:szCs w:val="24"/>
        </w:rPr>
        <w:t> motlen=sizeof(mot)/sizeof(mot[0]);</w:t>
      </w:r>
      <w:r>
        <w:rPr>
          <w:rFonts w:cs="Calibri" w:hAnsi="Calibri" w:eastAsia="Calibri" w:ascii="Calibri"/>
          <w:sz w:val="24"/>
          <w:szCs w:val="24"/>
        </w:rPr>
        <w:t> potlen=sizeof(pot)/sizeof(pot[0]);</w:t>
      </w:r>
      <w:r>
        <w:rPr>
          <w:rFonts w:cs="Calibri" w:hAnsi="Calibri" w:eastAsia="Calibri" w:ascii="Calibri"/>
          <w:sz w:val="24"/>
          <w:szCs w:val="24"/>
        </w:rPr>
        <w:t> stlen=sizeof(st)/sizeof(st[0]);</w:t>
      </w:r>
      <w:r>
        <w:rPr>
          <w:rFonts w:cs="Calibri" w:hAnsi="Calibri" w:eastAsia="Calibri" w:ascii="Calibri"/>
          <w:sz w:val="24"/>
          <w:szCs w:val="24"/>
        </w:rPr>
        <w:t> ltlen=sizeof(lt)/sizeof(lt[0]);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0"/>
        <w:ind w:left="318" w:right="3628"/>
      </w:pPr>
      <w:r>
        <w:rPr>
          <w:rFonts w:cs="Calibri" w:hAnsi="Calibri" w:eastAsia="Calibri" w:ascii="Calibri"/>
          <w:sz w:val="24"/>
          <w:szCs w:val="24"/>
        </w:rPr>
        <w:t>//printf("%d %d %d %d\n",motlen,potlen,stlen,ltlen);</w:t>
      </w:r>
      <w:r>
        <w:rPr>
          <w:rFonts w:cs="Calibri" w:hAnsi="Calibri" w:eastAsia="Calibri" w:ascii="Calibri"/>
          <w:sz w:val="24"/>
          <w:szCs w:val="24"/>
        </w:rPr>
        <w:t> for(k=0;fgets(str,50,fp1)!=NULL;k+=2);       //to find address of END</w:t>
      </w:r>
      <w:r>
        <w:rPr>
          <w:rFonts w:cs="Calibri" w:hAnsi="Calibri" w:eastAsia="Calibri" w:ascii="Calibri"/>
          <w:sz w:val="24"/>
          <w:szCs w:val="24"/>
        </w:rPr>
        <w:t> k-=2;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0"/>
        <w:ind w:left="318" w:right="6483"/>
      </w:pPr>
      <w:r>
        <w:rPr>
          <w:rFonts w:cs="Calibri" w:hAnsi="Calibri" w:eastAsia="Calibri" w:ascii="Calibri"/>
          <w:sz w:val="24"/>
          <w:szCs w:val="24"/>
        </w:rPr>
        <w:t>fclose(fp1);</w:t>
      </w:r>
      <w:r>
        <w:rPr>
          <w:rFonts w:cs="Calibri" w:hAnsi="Calibri" w:eastAsia="Calibri" w:ascii="Calibri"/>
          <w:sz w:val="24"/>
          <w:szCs w:val="24"/>
        </w:rPr>
        <w:t> fp1=fopen("pass1File.txt","r");</w:t>
      </w:r>
      <w:r>
        <w:rPr>
          <w:rFonts w:cs="Calibri" w:hAnsi="Calibri" w:eastAsia="Calibri" w:ascii="Calibri"/>
          <w:sz w:val="24"/>
          <w:szCs w:val="24"/>
        </w:rPr>
        <w:t> for(x=0;fgets(ch,50,fp1)!=NULL;x+=2)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535"/>
      </w:pPr>
      <w:r>
        <w:rPr>
          <w:rFonts w:cs="Calibri" w:hAnsi="Calibri" w:eastAsia="Calibri" w:ascii="Calibri"/>
          <w:sz w:val="24"/>
          <w:szCs w:val="24"/>
        </w:rPr>
        <w:t>parsed=0;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535"/>
      </w:pPr>
      <w:r>
        <w:rPr>
          <w:rFonts w:cs="Calibri" w:hAnsi="Calibri" w:eastAsia="Calibri" w:ascii="Calibri"/>
          <w:sz w:val="24"/>
          <w:szCs w:val="24"/>
        </w:rPr>
        <w:t>printf("%d %s",x,ch);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35"/>
      </w:pPr>
      <w:r>
        <w:rPr>
          <w:rFonts w:cs="Calibri" w:hAnsi="Calibri" w:eastAsia="Calibri" w:ascii="Calibri"/>
          <w:sz w:val="24"/>
          <w:szCs w:val="24"/>
        </w:rPr>
        <w:t>for(i=0;i&lt;motlen&amp;&amp;parsed==0;i++)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53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752"/>
      </w:pPr>
      <w:r>
        <w:rPr>
          <w:rFonts w:cs="Calibri" w:hAnsi="Calibri" w:eastAsia="Calibri" w:ascii="Calibri"/>
          <w:sz w:val="24"/>
          <w:szCs w:val="24"/>
        </w:rPr>
        <w:t>if(strstr(ch,mot[i]))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75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969"/>
      </w:pPr>
      <w:r>
        <w:rPr>
          <w:rFonts w:cs="Calibri" w:hAnsi="Calibri" w:eastAsia="Calibri" w:ascii="Calibri"/>
          <w:sz w:val="24"/>
          <w:szCs w:val="24"/>
        </w:rPr>
        <w:t>strcpy(str,strstr(ch,mot[i]));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969"/>
        <w:sectPr>
          <w:pgMar w:header="0" w:footer="0" w:top="660" w:bottom="280" w:left="620" w:right="840"/>
          <w:headerReference w:type="default" r:id="rId10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oc=0;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589"/>
      </w:pPr>
      <w:r>
        <w:rPr>
          <w:rFonts w:cs="Calibri" w:hAnsi="Calibri" w:eastAsia="Calibri" w:ascii="Calibri"/>
          <w:sz w:val="24"/>
          <w:szCs w:val="24"/>
        </w:rPr>
        <w:t>for(j=0;j&lt;strlen(str);j++)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589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807"/>
      </w:pPr>
      <w:r>
        <w:rPr>
          <w:rFonts w:cs="Calibri" w:hAnsi="Calibri" w:eastAsia="Calibri" w:ascii="Calibri"/>
          <w:sz w:val="24"/>
          <w:szCs w:val="24"/>
        </w:rPr>
        <w:t>if(str[j]==' ')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24"/>
      </w:pPr>
      <w:r>
        <w:rPr>
          <w:rFonts w:cs="Calibri" w:hAnsi="Calibri" w:eastAsia="Calibri" w:ascii="Calibri"/>
          <w:sz w:val="24"/>
          <w:szCs w:val="24"/>
        </w:rPr>
        <w:t>oc++;                                   //calc operands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589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589" w:right="4381"/>
      </w:pPr>
      <w:r>
        <w:rPr>
          <w:rFonts w:cs="Calibri" w:hAnsi="Calibri" w:eastAsia="Calibri" w:ascii="Calibri"/>
          <w:sz w:val="24"/>
          <w:szCs w:val="24"/>
        </w:rPr>
        <w:t>//printf("\n1. %d %s",oc,mot[i]);</w:t>
      </w:r>
      <w:r>
        <w:rPr>
          <w:rFonts w:cs="Calibri" w:hAnsi="Calibri" w:eastAsia="Calibri" w:ascii="Calibri"/>
          <w:sz w:val="24"/>
          <w:szCs w:val="24"/>
        </w:rPr>
        <w:t> fprintf(fpmot,"\n%s\t\t2\t\t%d",mot[i],oc);</w:t>
      </w:r>
      <w:r>
        <w:rPr>
          <w:rFonts w:cs="Calibri" w:hAnsi="Calibri" w:eastAsia="Calibri" w:ascii="Calibri"/>
          <w:sz w:val="24"/>
          <w:szCs w:val="24"/>
        </w:rPr>
        <w:t> parsed=1;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89"/>
      </w:pPr>
      <w:r>
        <w:rPr>
          <w:rFonts w:cs="Calibri" w:hAnsi="Calibri" w:eastAsia="Calibri" w:ascii="Calibri"/>
          <w:sz w:val="24"/>
          <w:szCs w:val="24"/>
        </w:rPr>
        <w:t>break;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7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55"/>
      </w:pPr>
      <w:r>
        <w:rPr>
          <w:rFonts w:cs="Calibri" w:hAnsi="Calibri" w:eastAsia="Calibri" w:ascii="Calibri"/>
          <w:sz w:val="24"/>
          <w:szCs w:val="24"/>
        </w:rPr>
        <w:t>for(i=0;i&lt;potlen&amp;&amp;parsed==0;i++)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372"/>
      </w:pPr>
      <w:r>
        <w:rPr>
          <w:rFonts w:cs="Calibri" w:hAnsi="Calibri" w:eastAsia="Calibri" w:ascii="Calibri"/>
          <w:sz w:val="24"/>
          <w:szCs w:val="24"/>
        </w:rPr>
        <w:t>if(strstr(ch,pot[i]))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37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589" w:right="5104" w:hanging="54"/>
      </w:pPr>
      <w:r>
        <w:rPr>
          <w:rFonts w:cs="Calibri" w:hAnsi="Calibri" w:eastAsia="Calibri" w:ascii="Calibri"/>
          <w:sz w:val="24"/>
          <w:szCs w:val="24"/>
        </w:rPr>
        <w:t>// printf("\n2. %d %s",x,pot[i]);</w:t>
      </w:r>
      <w:r>
        <w:rPr>
          <w:rFonts w:cs="Calibri" w:hAnsi="Calibri" w:eastAsia="Calibri" w:ascii="Calibri"/>
          <w:sz w:val="24"/>
          <w:szCs w:val="24"/>
        </w:rPr>
        <w:t> fprintf(fppot,"\n%s\t\t%d",pot[i],x);</w:t>
      </w:r>
      <w:r>
        <w:rPr>
          <w:rFonts w:cs="Calibri" w:hAnsi="Calibri" w:eastAsia="Calibri" w:ascii="Calibri"/>
          <w:sz w:val="24"/>
          <w:szCs w:val="24"/>
        </w:rPr>
        <w:t> parsed=1;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589"/>
      </w:pPr>
      <w:r>
        <w:rPr>
          <w:rFonts w:cs="Calibri" w:hAnsi="Calibri" w:eastAsia="Calibri" w:ascii="Calibri"/>
          <w:sz w:val="24"/>
          <w:szCs w:val="24"/>
        </w:rPr>
        <w:t>break;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7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auto" w:line="270"/>
        <w:ind w:left="155" w:right="4821"/>
      </w:pPr>
      <w:r>
        <w:rPr>
          <w:rFonts w:cs="Calibri" w:hAnsi="Calibri" w:eastAsia="Calibri" w:ascii="Calibri"/>
          <w:sz w:val="24"/>
          <w:szCs w:val="24"/>
        </w:rPr>
        <w:t>//symbols are followed by pseudo-opcodes</w:t>
      </w:r>
      <w:r>
        <w:rPr>
          <w:rFonts w:cs="Calibri" w:hAnsi="Calibri" w:eastAsia="Calibri" w:ascii="Calibri"/>
          <w:sz w:val="24"/>
          <w:szCs w:val="24"/>
        </w:rPr>
        <w:t> for(i=0;i&lt;stlen;i++)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372"/>
      </w:pPr>
      <w:r>
        <w:rPr>
          <w:rFonts w:cs="Calibri" w:hAnsi="Calibri" w:eastAsia="Calibri" w:ascii="Calibri"/>
          <w:sz w:val="24"/>
          <w:szCs w:val="24"/>
        </w:rPr>
        <w:t>parsed=0;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72"/>
      </w:pPr>
      <w:r>
        <w:rPr>
          <w:rFonts w:cs="Calibri" w:hAnsi="Calibri" w:eastAsia="Calibri" w:ascii="Calibri"/>
          <w:sz w:val="24"/>
          <w:szCs w:val="24"/>
        </w:rPr>
        <w:t>for(j=0;j&lt;potlen&amp;&amp;parsed==0;j++)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37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589"/>
      </w:pPr>
      <w:r>
        <w:rPr>
          <w:rFonts w:cs="Calibri" w:hAnsi="Calibri" w:eastAsia="Calibri" w:ascii="Calibri"/>
          <w:sz w:val="24"/>
          <w:szCs w:val="24"/>
        </w:rPr>
        <w:t>//printf("\n %s",pot[j]);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589"/>
      </w:pPr>
      <w:r>
        <w:rPr>
          <w:rFonts w:cs="Calibri" w:hAnsi="Calibri" w:eastAsia="Calibri" w:ascii="Calibri"/>
          <w:sz w:val="24"/>
          <w:szCs w:val="24"/>
        </w:rPr>
        <w:t>if((strstr(ch,":")&amp;&amp;strstr(ch,st[i])) || (strstr(ch,pot[j])&amp;&amp;strstr(ch,st[i])))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589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807" w:right="4780"/>
      </w:pPr>
      <w:r>
        <w:rPr>
          <w:rFonts w:cs="Calibri" w:hAnsi="Calibri" w:eastAsia="Calibri" w:ascii="Calibri"/>
          <w:sz w:val="24"/>
          <w:szCs w:val="24"/>
        </w:rPr>
        <w:t>//printf("\n3. %d %s",x,st[i]);</w:t>
      </w:r>
      <w:r>
        <w:rPr>
          <w:rFonts w:cs="Calibri" w:hAnsi="Calibri" w:eastAsia="Calibri" w:ascii="Calibri"/>
          <w:sz w:val="24"/>
          <w:szCs w:val="24"/>
        </w:rPr>
        <w:t> fprintf(fpst,"\n%s\t%d\t2\tR",st[i],x);</w:t>
      </w:r>
      <w:r>
        <w:rPr>
          <w:rFonts w:cs="Calibri" w:hAnsi="Calibri" w:eastAsia="Calibri" w:ascii="Calibri"/>
          <w:sz w:val="24"/>
          <w:szCs w:val="24"/>
        </w:rPr>
        <w:t> parsed=1;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07"/>
      </w:pPr>
      <w:r>
        <w:rPr>
          <w:rFonts w:cs="Calibri" w:hAnsi="Calibri" w:eastAsia="Calibri" w:ascii="Calibri"/>
          <w:sz w:val="24"/>
          <w:szCs w:val="24"/>
        </w:rPr>
        <w:t>break;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589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318"/>
      </w:pPr>
      <w:r>
        <w:rPr>
          <w:rFonts w:cs="Calibri" w:hAnsi="Calibri" w:eastAsia="Calibri" w:ascii="Calibri"/>
          <w:sz w:val="24"/>
          <w:szCs w:val="24"/>
        </w:rPr>
        <w:t>if(parsed==1)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72"/>
      </w:pPr>
      <w:r>
        <w:rPr>
          <w:rFonts w:cs="Calibri" w:hAnsi="Calibri" w:eastAsia="Calibri" w:ascii="Calibri"/>
          <w:sz w:val="24"/>
          <w:szCs w:val="24"/>
        </w:rPr>
        <w:t>i++;                            //to not let N1 twice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5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209"/>
      </w:pPr>
      <w:r>
        <w:rPr>
          <w:rFonts w:cs="Calibri" w:hAnsi="Calibri" w:eastAsia="Calibri" w:ascii="Calibri"/>
          <w:sz w:val="24"/>
          <w:szCs w:val="24"/>
        </w:rPr>
        <w:t>for(i=0;i&lt;ltlen&amp;&amp;parsed==0;i++)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37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589"/>
      </w:pPr>
      <w:r>
        <w:rPr>
          <w:rFonts w:cs="Calibri" w:hAnsi="Calibri" w:eastAsia="Calibri" w:ascii="Calibri"/>
          <w:sz w:val="24"/>
          <w:szCs w:val="24"/>
        </w:rPr>
        <w:t>if((strstr(ch,"=")&amp;&amp;strstr(ch,lt[i])))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589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752"/>
        <w:sectPr>
          <w:pgMar w:header="0" w:footer="0" w:top="660" w:bottom="280" w:left="1000" w:right="1680"/>
          <w:headerReference w:type="default" r:id="rId11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// printf("\n4. %d %s",k,lt[i]);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187"/>
      </w:pPr>
      <w:r>
        <w:rPr>
          <w:rFonts w:cs="Calibri" w:hAnsi="Calibri" w:eastAsia="Calibri" w:ascii="Calibri"/>
          <w:sz w:val="24"/>
          <w:szCs w:val="24"/>
        </w:rPr>
        <w:t>fprintf(fplt,"\n%s\t%d\t2\tR",lt[i],k);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187"/>
      </w:pPr>
      <w:r>
        <w:rPr>
          <w:rFonts w:cs="Calibri" w:hAnsi="Calibri" w:eastAsia="Calibri" w:ascii="Calibri"/>
          <w:sz w:val="24"/>
          <w:szCs w:val="24"/>
        </w:rPr>
        <w:t>parsed=1;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187"/>
      </w:pPr>
      <w:r>
        <w:rPr>
          <w:rFonts w:cs="Calibri" w:hAnsi="Calibri" w:eastAsia="Calibri" w:ascii="Calibri"/>
          <w:sz w:val="24"/>
          <w:szCs w:val="24"/>
        </w:rPr>
        <w:t>break;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969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69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318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6" w:lineRule="exact" w:line="320"/>
        <w:ind w:left="318" w:right="7880"/>
      </w:pPr>
      <w:r>
        <w:rPr>
          <w:rFonts w:cs="Calibri" w:hAnsi="Calibri" w:eastAsia="Calibri" w:ascii="Calibri"/>
          <w:sz w:val="24"/>
          <w:szCs w:val="24"/>
        </w:rPr>
        <w:t>fclose(fp1);</w:t>
      </w:r>
      <w:r>
        <w:rPr>
          <w:rFonts w:cs="Calibri" w:hAnsi="Calibri" w:eastAsia="Calibri" w:ascii="Calibri"/>
          <w:sz w:val="24"/>
          <w:szCs w:val="24"/>
        </w:rPr>
        <w:t> fclose(fpmot);</w:t>
      </w:r>
      <w:r>
        <w:rPr>
          <w:rFonts w:cs="Calibri" w:hAnsi="Calibri" w:eastAsia="Calibri" w:ascii="Calibri"/>
          <w:sz w:val="24"/>
          <w:szCs w:val="24"/>
        </w:rPr>
        <w:t> fclose(fppot);</w:t>
      </w:r>
      <w:r>
        <w:rPr>
          <w:rFonts w:cs="Calibri" w:hAnsi="Calibri" w:eastAsia="Calibri" w:ascii="Calibri"/>
          <w:sz w:val="24"/>
          <w:szCs w:val="24"/>
        </w:rPr>
        <w:t> fclose(fpst);</w:t>
      </w:r>
      <w:r>
        <w:rPr>
          <w:rFonts w:cs="Calibri" w:hAnsi="Calibri" w:eastAsia="Calibri" w:ascii="Calibri"/>
          <w:sz w:val="24"/>
          <w:szCs w:val="24"/>
        </w:rPr>
        <w:t> fclose(fplt);</w:t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318"/>
      </w:pPr>
      <w:r>
        <w:rPr>
          <w:rFonts w:cs="Calibri" w:hAnsi="Calibri" w:eastAsia="Calibri" w:ascii="Calibri"/>
          <w:sz w:val="24"/>
          <w:szCs w:val="24"/>
        </w:rPr>
        <w:t>printf("\nPass 1 Complete...Tables updated...");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318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01"/>
      </w:pPr>
      <w:r>
        <w:rPr>
          <w:rFonts w:cs="Calibri" w:hAnsi="Calibri" w:eastAsia="Calibri" w:ascii="Calibri"/>
          <w:b/>
          <w:sz w:val="24"/>
          <w:szCs w:val="24"/>
        </w:rPr>
        <w:t>pass1File.txt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PRG START 0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USING *,15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L 1,FIVE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101" w:right="8065"/>
      </w:pPr>
      <w:r>
        <w:rPr>
          <w:rFonts w:cs="Calibri" w:hAnsi="Calibri" w:eastAsia="Calibri" w:ascii="Calibri"/>
          <w:sz w:val="24"/>
          <w:szCs w:val="24"/>
        </w:rPr>
        <w:t>A 1,FOUR</w:t>
      </w:r>
      <w:r>
        <w:rPr>
          <w:rFonts w:cs="Calibri" w:hAnsi="Calibri" w:eastAsia="Calibri" w:ascii="Calibri"/>
          <w:sz w:val="24"/>
          <w:szCs w:val="24"/>
        </w:rPr>
        <w:t> ST 1,TEMP</w:t>
      </w:r>
      <w:r>
        <w:rPr>
          <w:rFonts w:cs="Calibri" w:hAnsi="Calibri" w:eastAsia="Calibri" w:ascii="Calibri"/>
          <w:sz w:val="24"/>
          <w:szCs w:val="24"/>
        </w:rPr>
        <w:t> FOUR DC =F’4’</w:t>
      </w:r>
      <w:r>
        <w:rPr>
          <w:rFonts w:cs="Calibri" w:hAnsi="Calibri" w:eastAsia="Calibri" w:ascii="Calibri"/>
          <w:sz w:val="24"/>
          <w:szCs w:val="24"/>
        </w:rPr>
        <w:t> FIVE DC =F’5’</w:t>
      </w:r>
      <w:r>
        <w:rPr>
          <w:rFonts w:cs="Calibri" w:hAnsi="Calibri" w:eastAsia="Calibri" w:ascii="Calibri"/>
          <w:sz w:val="24"/>
          <w:szCs w:val="24"/>
        </w:rPr>
        <w:t> TEMP DS 1F</w:t>
      </w:r>
      <w:r>
        <w:rPr>
          <w:rFonts w:cs="Calibri" w:hAnsi="Calibri" w:eastAsia="Calibri" w:ascii="Calibri"/>
          <w:sz w:val="24"/>
          <w:szCs w:val="24"/>
        </w:rPr>
        <w:t> END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b/>
          <w:sz w:val="24"/>
          <w:szCs w:val="24"/>
        </w:rPr>
        <w:t>mot.txt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ST                      2                        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L                         2                        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A                        2                        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ST                      2                        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b/>
          <w:sz w:val="24"/>
          <w:szCs w:val="24"/>
        </w:rPr>
        <w:t>pot.txt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USING               2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DC                     10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DC                     12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DS                      14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END                   16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b/>
          <w:sz w:val="24"/>
          <w:szCs w:val="24"/>
        </w:rPr>
        <w:t>symbol.txt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both"/>
        <w:spacing w:before="37" w:lineRule="auto" w:line="270"/>
        <w:ind w:left="101" w:right="7183"/>
        <w:sectPr>
          <w:pgMar w:header="0" w:footer="0" w:top="660" w:bottom="280" w:left="620" w:right="1680"/>
          <w:headerReference w:type="default" r:id="rId12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PRG      0           2           R</w:t>
      </w:r>
      <w:r>
        <w:rPr>
          <w:rFonts w:cs="Calibri" w:hAnsi="Calibri" w:eastAsia="Calibri" w:ascii="Calibri"/>
          <w:sz w:val="24"/>
          <w:szCs w:val="24"/>
        </w:rPr>
        <w:t> FOUR   10         2           R</w:t>
      </w:r>
      <w:r>
        <w:rPr>
          <w:rFonts w:cs="Calibri" w:hAnsi="Calibri" w:eastAsia="Calibri" w:ascii="Calibri"/>
          <w:sz w:val="24"/>
          <w:szCs w:val="24"/>
        </w:rPr>
        <w:t> FIVE     12         2           R</w:t>
      </w:r>
      <w:r>
        <w:rPr>
          <w:rFonts w:cs="Calibri" w:hAnsi="Calibri" w:eastAsia="Calibri" w:ascii="Calibri"/>
          <w:sz w:val="24"/>
          <w:szCs w:val="24"/>
        </w:rPr>
        <w:t> TEMP   14         2           R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2953"/>
      </w:pPr>
      <w:r>
        <w:rPr>
          <w:rFonts w:cs="Calibri" w:hAnsi="Calibri" w:eastAsia="Calibri" w:ascii="Calibri"/>
          <w:b/>
          <w:sz w:val="24"/>
          <w:szCs w:val="24"/>
        </w:rPr>
        <w:t>AIM: To implement single pass macro processor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b/>
          <w:sz w:val="24"/>
          <w:szCs w:val="24"/>
        </w:rPr>
        <w:t>macrocode.c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#include&lt;stdio.h&gt;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#include&lt;conio.h&gt;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void main()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821"/>
      </w:pPr>
      <w:r>
        <w:rPr>
          <w:rFonts w:cs="Calibri" w:hAnsi="Calibri" w:eastAsia="Calibri" w:ascii="Calibri"/>
          <w:sz w:val="24"/>
          <w:szCs w:val="24"/>
        </w:rPr>
        <w:t>FILE *finput, *fmdt, *fmnt,*fpala,*fcala;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821" w:right="6378"/>
      </w:pPr>
      <w:r>
        <w:rPr>
          <w:rFonts w:cs="Calibri" w:hAnsi="Calibri" w:eastAsia="Calibri" w:ascii="Calibri"/>
          <w:sz w:val="24"/>
          <w:szCs w:val="24"/>
        </w:rPr>
        <w:t>char t1[20],t2[20],t3[20];</w:t>
      </w:r>
      <w:r>
        <w:rPr>
          <w:rFonts w:cs="Calibri" w:hAnsi="Calibri" w:eastAsia="Calibri" w:ascii="Calibri"/>
          <w:sz w:val="24"/>
          <w:szCs w:val="24"/>
        </w:rPr>
        <w:t> int count=0;</w:t>
      </w:r>
      <w:r>
        <w:rPr>
          <w:rFonts w:cs="Calibri" w:hAnsi="Calibri" w:eastAsia="Calibri" w:ascii="Calibri"/>
          <w:sz w:val="24"/>
          <w:szCs w:val="24"/>
        </w:rPr>
        <w:t> finput=fopen("input.txt","r");</w:t>
      </w:r>
      <w:r>
        <w:rPr>
          <w:rFonts w:cs="Calibri" w:hAnsi="Calibri" w:eastAsia="Calibri" w:ascii="Calibri"/>
          <w:sz w:val="24"/>
          <w:szCs w:val="24"/>
        </w:rPr>
        <w:t> fmdt=fopen("mdt.txt","w");</w:t>
      </w:r>
      <w:r>
        <w:rPr>
          <w:rFonts w:cs="Calibri" w:hAnsi="Calibri" w:eastAsia="Calibri" w:ascii="Calibri"/>
          <w:sz w:val="24"/>
          <w:szCs w:val="24"/>
        </w:rPr>
        <w:t> fmnt=fopen("mnt.txt","w");</w:t>
      </w:r>
      <w:r>
        <w:rPr>
          <w:rFonts w:cs="Calibri" w:hAnsi="Calibri" w:eastAsia="Calibri" w:ascii="Calibri"/>
          <w:sz w:val="24"/>
          <w:szCs w:val="24"/>
        </w:rPr>
        <w:t> fpala=fopen("pala.txt","w");</w:t>
      </w:r>
      <w:r>
        <w:rPr>
          <w:rFonts w:cs="Calibri" w:hAnsi="Calibri" w:eastAsia="Calibri" w:ascii="Calibri"/>
          <w:sz w:val="24"/>
          <w:szCs w:val="24"/>
        </w:rPr>
        <w:t> fcala=fopen("cala.txt","w");</w:t>
      </w:r>
      <w:r>
        <w:rPr>
          <w:rFonts w:cs="Calibri" w:hAnsi="Calibri" w:eastAsia="Calibri" w:ascii="Calibri"/>
          <w:sz w:val="24"/>
          <w:szCs w:val="24"/>
        </w:rPr>
        <w:t> fscanf(finput,"%s%s%s",t1,t2,t3);</w:t>
      </w:r>
      <w:r>
        <w:rPr>
          <w:rFonts w:cs="Calibri" w:hAnsi="Calibri" w:eastAsia="Calibri" w:ascii="Calibri"/>
          <w:sz w:val="24"/>
          <w:szCs w:val="24"/>
        </w:rPr>
        <w:t> while(count!=2)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542"/>
      </w:pPr>
      <w:r>
        <w:rPr>
          <w:rFonts w:cs="Calibri" w:hAnsi="Calibri" w:eastAsia="Calibri" w:ascii="Calibri"/>
          <w:sz w:val="24"/>
          <w:szCs w:val="24"/>
        </w:rPr>
        <w:t>if(strcmp(t1,"Macro")==0)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2262" w:right="4937"/>
      </w:pPr>
      <w:r>
        <w:rPr>
          <w:rFonts w:cs="Calibri" w:hAnsi="Calibri" w:eastAsia="Calibri" w:ascii="Calibri"/>
          <w:sz w:val="24"/>
          <w:szCs w:val="24"/>
        </w:rPr>
        <w:t>fprintf(fmdt,"\t%s\t%s\n",t2,t3);</w:t>
      </w:r>
      <w:r>
        <w:rPr>
          <w:rFonts w:cs="Calibri" w:hAnsi="Calibri" w:eastAsia="Calibri" w:ascii="Calibri"/>
          <w:sz w:val="24"/>
          <w:szCs w:val="24"/>
        </w:rPr>
        <w:t> fprintf(fmnt,"%s\n",t2);</w:t>
      </w:r>
      <w:r>
        <w:rPr>
          <w:rFonts w:cs="Calibri" w:hAnsi="Calibri" w:eastAsia="Calibri" w:ascii="Calibri"/>
          <w:sz w:val="24"/>
          <w:szCs w:val="24"/>
        </w:rPr>
        <w:t> fprintf(fpala,"%s\n",t3);</w:t>
      </w:r>
      <w:r>
        <w:rPr>
          <w:rFonts w:cs="Calibri" w:hAnsi="Calibri" w:eastAsia="Calibri" w:ascii="Calibri"/>
          <w:sz w:val="24"/>
          <w:szCs w:val="24"/>
        </w:rPr>
        <w:t> fscanf(finput,"%s%s%s",t1,t2,t3);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262"/>
      </w:pPr>
      <w:r>
        <w:rPr>
          <w:rFonts w:cs="Calibri" w:hAnsi="Calibri" w:eastAsia="Calibri" w:ascii="Calibri"/>
          <w:sz w:val="24"/>
          <w:szCs w:val="24"/>
        </w:rPr>
        <w:t>//fprintf(fpala,"%s\n",t3);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262"/>
      </w:pPr>
      <w:r>
        <w:rPr>
          <w:rFonts w:cs="Calibri" w:hAnsi="Calibri" w:eastAsia="Calibri" w:ascii="Calibri"/>
          <w:sz w:val="24"/>
          <w:szCs w:val="24"/>
        </w:rPr>
        <w:t>//count++;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262"/>
      </w:pPr>
      <w:r>
        <w:rPr>
          <w:rFonts w:cs="Calibri" w:hAnsi="Calibri" w:eastAsia="Calibri" w:ascii="Calibri"/>
          <w:sz w:val="24"/>
          <w:szCs w:val="24"/>
        </w:rPr>
        <w:t>//fprintf(fmdt,"Count = %d",count);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542"/>
      </w:pPr>
      <w:r>
        <w:rPr>
          <w:rFonts w:cs="Calibri" w:hAnsi="Calibri" w:eastAsia="Calibri" w:ascii="Calibri"/>
          <w:sz w:val="24"/>
          <w:szCs w:val="24"/>
        </w:rPr>
        <w:t>else if(strcmp(t1,"Mend")==0)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  <w:sectPr>
          <w:pgMar w:header="696" w:footer="0" w:top="880" w:bottom="280" w:left="620" w:right="840"/>
          <w:headerReference w:type="default" r:id="rId13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313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37"/>
      </w:pPr>
      <w:r>
        <w:rPr>
          <w:rFonts w:cs="Calibri" w:hAnsi="Calibri" w:eastAsia="Calibri" w:ascii="Calibri"/>
          <w:sz w:val="24"/>
          <w:szCs w:val="24"/>
        </w:rPr>
        <w:t>else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37"/>
        <w:ind w:right="313"/>
      </w:pPr>
      <w:r>
        <w:rPr>
          <w:rFonts w:cs="Calibri" w:hAnsi="Calibri" w:eastAsia="Calibri" w:ascii="Calibri"/>
          <w:sz w:val="24"/>
          <w:szCs w:val="24"/>
        </w:rPr>
        <w:t>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313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7" w:lineRule="exact" w:line="280"/>
        <w:ind w:left="783" w:right="995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right="5854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count++;</w:t>
      </w:r>
      <w:r>
        <w:rPr>
          <w:rFonts w:cs="Calibri" w:hAnsi="Calibri" w:eastAsia="Calibri" w:ascii="Calibri"/>
          <w:sz w:val="24"/>
          <w:szCs w:val="24"/>
        </w:rPr>
        <w:t> fprintf(fmdt,"%s\n",t1);</w:t>
      </w:r>
      <w:r>
        <w:rPr>
          <w:rFonts w:cs="Calibri" w:hAnsi="Calibri" w:eastAsia="Calibri" w:ascii="Calibri"/>
          <w:sz w:val="24"/>
          <w:szCs w:val="24"/>
        </w:rPr>
        <w:t> strcpy(t1,t2);</w:t>
      </w:r>
      <w:r>
        <w:rPr>
          <w:rFonts w:cs="Calibri" w:hAnsi="Calibri" w:eastAsia="Calibri" w:ascii="Calibri"/>
          <w:sz w:val="24"/>
          <w:szCs w:val="24"/>
        </w:rPr>
        <w:t> strcpy(t2,t3);</w:t>
      </w:r>
      <w:r>
        <w:rPr>
          <w:rFonts w:cs="Calibri" w:hAnsi="Calibri" w:eastAsia="Calibri" w:ascii="Calibri"/>
          <w:sz w:val="24"/>
          <w:szCs w:val="24"/>
        </w:rPr>
        <w:t> fscanf(finput,"%s",t3);</w:t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fprintf(fmdt,"%s\t%s\t%s\n",t1,t2,t3);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sectPr>
          <w:type w:val="continuous"/>
          <w:pgSz w:w="11920" w:h="16860"/>
          <w:pgMar w:top="660" w:bottom="280" w:left="620" w:right="840"/>
          <w:cols w:num="2" w:equalWidth="off">
            <w:col w:w="1930" w:space="332"/>
            <w:col w:w="8198"/>
          </w:cols>
        </w:sectPr>
      </w:pPr>
      <w:r>
        <w:rPr>
          <w:rFonts w:cs="Calibri" w:hAnsi="Calibri" w:eastAsia="Calibri" w:ascii="Calibri"/>
          <w:sz w:val="24"/>
          <w:szCs w:val="24"/>
        </w:rPr>
        <w:t>fscanf(finput,"%s%s%s",t1,t2,t3);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821"/>
      </w:pPr>
      <w:r>
        <w:pict>
          <v:group style="position:absolute;margin-left:39.0327pt;margin-top:79.1912pt;width:517.935pt;height:0pt;mso-position-horizontal-relative:page;mso-position-vertical-relative:page;z-index:-922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24"/>
          <w:szCs w:val="24"/>
        </w:rPr>
        <w:t>//fprintf(fmdt,"%s\n",t1);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821"/>
        <w:sectPr>
          <w:type w:val="continuous"/>
          <w:pgSz w:w="11920" w:h="16860"/>
          <w:pgMar w:top="660" w:bottom="280" w:left="620" w:right="840"/>
        </w:sectPr>
      </w:pPr>
      <w:r>
        <w:rPr>
          <w:rFonts w:cs="Calibri" w:hAnsi="Calibri" w:eastAsia="Calibri" w:ascii="Calibri"/>
          <w:sz w:val="24"/>
          <w:szCs w:val="24"/>
        </w:rPr>
        <w:t>fprintf(fcala,"%s\n",t2);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 w:lineRule="auto" w:line="270"/>
        <w:ind w:left="821" w:right="6467"/>
      </w:pPr>
      <w:r>
        <w:rPr>
          <w:rFonts w:cs="Calibri" w:hAnsi="Calibri" w:eastAsia="Calibri" w:ascii="Calibri"/>
          <w:sz w:val="24"/>
          <w:szCs w:val="24"/>
        </w:rPr>
        <w:t>fscanf(finput,"%s",t1);</w:t>
      </w:r>
      <w:r>
        <w:rPr>
          <w:rFonts w:cs="Calibri" w:hAnsi="Calibri" w:eastAsia="Calibri" w:ascii="Calibri"/>
          <w:sz w:val="24"/>
          <w:szCs w:val="24"/>
        </w:rPr>
        <w:t> fprintf(fcala,"%s\n",t1);</w:t>
      </w:r>
      <w:r>
        <w:rPr>
          <w:rFonts w:cs="Calibri" w:hAnsi="Calibri" w:eastAsia="Calibri" w:ascii="Calibri"/>
          <w:sz w:val="24"/>
          <w:szCs w:val="24"/>
        </w:rPr>
        <w:t> fclose(finput);</w:t>
      </w:r>
      <w:r>
        <w:rPr>
          <w:rFonts w:cs="Calibri" w:hAnsi="Calibri" w:eastAsia="Calibri" w:ascii="Calibri"/>
          <w:sz w:val="24"/>
          <w:szCs w:val="24"/>
        </w:rPr>
        <w:t> fclose(fmnt);</w:t>
      </w:r>
      <w:r>
        <w:rPr>
          <w:rFonts w:cs="Calibri" w:hAnsi="Calibri" w:eastAsia="Calibri" w:ascii="Calibri"/>
          <w:sz w:val="24"/>
          <w:szCs w:val="24"/>
        </w:rPr>
        <w:t> fclose(fmdt);</w:t>
      </w:r>
      <w:r>
        <w:rPr>
          <w:rFonts w:cs="Calibri" w:hAnsi="Calibri" w:eastAsia="Calibri" w:ascii="Calibri"/>
          <w:sz w:val="24"/>
          <w:szCs w:val="24"/>
        </w:rPr>
        <w:t> fclose(fpala);</w:t>
      </w:r>
      <w:r>
        <w:rPr>
          <w:rFonts w:cs="Calibri" w:hAnsi="Calibri" w:eastAsia="Calibri" w:ascii="Calibri"/>
          <w:sz w:val="24"/>
          <w:szCs w:val="24"/>
        </w:rPr>
        <w:t> fclose(fcala);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1"/>
      </w:pPr>
      <w:r>
        <w:rPr>
          <w:rFonts w:cs="Calibri" w:hAnsi="Calibri" w:eastAsia="Calibri" w:ascii="Calibri"/>
          <w:sz w:val="24"/>
          <w:szCs w:val="24"/>
        </w:rPr>
        <w:t>//fprintf(fmdt,"%s\t%s\t%s",t1,t2,t3);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01"/>
      </w:pPr>
      <w:r>
        <w:rPr>
          <w:rFonts w:cs="Calibri" w:hAnsi="Calibri" w:eastAsia="Calibri" w:ascii="Calibri"/>
          <w:b/>
          <w:sz w:val="24"/>
          <w:szCs w:val="24"/>
        </w:rPr>
        <w:t>INPUT.TXT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Macro M1 &amp;Arg1,&amp;Arg2,&amp;Arg3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Load A, &amp;Arg1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ADD B, &amp;Arg2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Store C, &amp;Arg3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Mend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Macro M2 &amp;Arg1,&amp;Arg2,&amp;Arg3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Store A, &amp;Arg1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ADD B, &amp;Arg2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SUB C, &amp;Arg3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Mend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M1 2,3,4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M2 A1,A2,A3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 w:right="8521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b/>
          <w:sz w:val="24"/>
          <w:szCs w:val="24"/>
        </w:rPr>
        <w:t> PALA.TXT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&amp;Arg1,&amp;Arg2,&amp;Arg3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&amp;Arg1,&amp;Arg2,&amp;Arg3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CALA.TXT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2,3,4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A1,A2,A3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MDT.TXT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M1       &amp;Arg1,&amp;Arg2,&amp;Arg3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Load     A,          &amp;Arg1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ADD     B,          &amp;Arg2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Store    C,          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Mend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821"/>
      </w:pPr>
      <w:r>
        <w:rPr>
          <w:rFonts w:cs="Calibri" w:hAnsi="Calibri" w:eastAsia="Calibri" w:ascii="Calibri"/>
          <w:position w:val="1"/>
          <w:sz w:val="24"/>
          <w:szCs w:val="24"/>
        </w:rPr>
        <w:t>M2       &amp;Arg1,&amp;Arg2,&amp;Arg3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Store    A,          &amp;Arg1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ADD     B,          &amp;Arg2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SUB      C,          &amp;Arg3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Mend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b/>
          <w:position w:val="1"/>
          <w:sz w:val="24"/>
          <w:szCs w:val="24"/>
        </w:rPr>
        <w:t>MNT.TXT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</w:pPr>
      <w:r>
        <w:rPr>
          <w:rFonts w:cs="Calibri" w:hAnsi="Calibri" w:eastAsia="Calibri" w:ascii="Calibri"/>
          <w:position w:val="1"/>
          <w:sz w:val="24"/>
          <w:szCs w:val="24"/>
        </w:rPr>
        <w:t>M1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exact" w:line="280"/>
        <w:ind w:left="101"/>
        <w:sectPr>
          <w:pgMar w:header="0" w:footer="0" w:top="660" w:bottom="280" w:left="620" w:right="1680"/>
          <w:headerReference w:type="default" r:id="rId14"/>
          <w:pgSz w:w="11920" w:h="16860"/>
        </w:sectPr>
      </w:pPr>
      <w:r>
        <w:rPr>
          <w:rFonts w:cs="Calibri" w:hAnsi="Calibri" w:eastAsia="Calibri" w:ascii="Calibri"/>
          <w:position w:val="1"/>
          <w:sz w:val="24"/>
          <w:szCs w:val="24"/>
        </w:rPr>
        <w:t>M2</w:t>
      </w:r>
      <w:r>
        <w:rPr>
          <w:rFonts w:cs="Calibri" w:hAnsi="Calibri" w:eastAsia="Calibri" w:ascii="Calibri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pict>
          <v:group style="position:absolute;margin-left:39.0327pt;margin-top:79.1915pt;width:517.935pt;height:0pt;mso-position-horizontal-relative:page;mso-position-vertical-relative:page;z-index:-921" coordorigin="781,1584" coordsize="10359,0">
            <v:shape style="position:absolute;left:781;top:1584;width:10359;height:0" coordorigin="781,1584" coordsize="10359,0" path="m781,1584l11139,1584e" filled="f" stroked="t" strokeweight="0.85063pt" strokecolor="#878787">
              <v:path arrowok="t"/>
            </v:shape>
            <w10:wrap type="none"/>
          </v:group>
        </w:pict>
      </w: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 w:lineRule="exact" w:line="280"/>
        <w:ind w:left="3523"/>
      </w:pPr>
      <w:r>
        <w:rPr>
          <w:rFonts w:cs="Calibri" w:hAnsi="Calibri" w:eastAsia="Calibri" w:ascii="Calibri"/>
          <w:b/>
          <w:sz w:val="24"/>
          <w:szCs w:val="24"/>
        </w:rPr>
        <w:t>AIM: To implement code generation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101"/>
      </w:pPr>
      <w:r>
        <w:rPr>
          <w:rFonts w:cs="Calibri" w:hAnsi="Calibri" w:eastAsia="Calibri" w:ascii="Calibri"/>
          <w:b/>
          <w:sz w:val="24"/>
          <w:szCs w:val="24"/>
        </w:rPr>
        <w:t>CODE:</w:t>
      </w:r>
      <w:r>
        <w:rPr>
          <w:rFonts w:cs="Calibri" w:hAnsi="Calibri" w:eastAsia="Calibri" w:ascii="Calibri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#include&lt;bits/stdc++.h&gt;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FORA(i, n, ii, s) for(int i=s;i&lt;n;i+=ii)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FOR(i, n) for(int i=0;i&lt;n;i++)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FORD(i, n) for(int i=n;i&gt;=0;i--)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FORF(i, n, s) for(int i=s;i&lt;n;i++)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MIN(x, y) ((x&lt;y)?x:y)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MAX(x, y) ((x&gt;y)?x:y)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ll long long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il long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ii pair&lt;int,int&gt;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vll vector&lt;ll&gt;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vi vector&lt;int&gt;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vii vector&lt;ii&gt;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MOD (int)(1e9 + 7)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INF (int)(1e9)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INFLL (ll)(1e18)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#define flash ios_base::sync_with_stdio(false),cin.tie(NULL)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101" w:right="7991"/>
      </w:pPr>
      <w:r>
        <w:rPr>
          <w:rFonts w:cs="Calibri" w:hAnsi="Calibri" w:eastAsia="Calibri" w:ascii="Calibri"/>
          <w:sz w:val="24"/>
          <w:szCs w:val="24"/>
        </w:rPr>
        <w:t>using namespace std;</w:t>
      </w:r>
      <w:r>
        <w:rPr>
          <w:rFonts w:cs="Calibri" w:hAnsi="Calibri" w:eastAsia="Calibri" w:ascii="Calibri"/>
          <w:sz w:val="24"/>
          <w:szCs w:val="24"/>
        </w:rPr>
        <w:t> map&lt;char,string&gt; assm;</w:t>
      </w:r>
      <w:r>
        <w:rPr>
          <w:rFonts w:cs="Calibri" w:hAnsi="Calibri" w:eastAsia="Calibri" w:ascii="Calibri"/>
          <w:sz w:val="24"/>
          <w:szCs w:val="24"/>
        </w:rPr>
        <w:t> int main() 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821"/>
      </w:pPr>
      <w:r>
        <w:rPr>
          <w:rFonts w:cs="Calibri" w:hAnsi="Calibri" w:eastAsia="Calibri" w:ascii="Calibri"/>
          <w:sz w:val="24"/>
          <w:szCs w:val="24"/>
        </w:rPr>
        <w:t>Flash;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821" w:right="7741"/>
      </w:pPr>
      <w:r>
        <w:rPr>
          <w:rFonts w:cs="Calibri" w:hAnsi="Calibri" w:eastAsia="Calibri" w:ascii="Calibri"/>
          <w:sz w:val="24"/>
          <w:szCs w:val="24"/>
        </w:rPr>
        <w:t>assm['='] = "MOV";</w:t>
      </w:r>
      <w:r>
        <w:rPr>
          <w:rFonts w:cs="Calibri" w:hAnsi="Calibri" w:eastAsia="Calibri" w:ascii="Calibri"/>
          <w:sz w:val="24"/>
          <w:szCs w:val="24"/>
        </w:rPr>
        <w:t> assm['+'] = "ADD";</w:t>
      </w:r>
      <w:r>
        <w:rPr>
          <w:rFonts w:cs="Calibri" w:hAnsi="Calibri" w:eastAsia="Calibri" w:ascii="Calibri"/>
          <w:sz w:val="24"/>
          <w:szCs w:val="24"/>
        </w:rPr>
        <w:t> assm['-'] = "SUB";</w:t>
      </w:r>
      <w:r>
        <w:rPr>
          <w:rFonts w:cs="Calibri" w:hAnsi="Calibri" w:eastAsia="Calibri" w:ascii="Calibri"/>
          <w:sz w:val="24"/>
          <w:szCs w:val="24"/>
        </w:rPr>
        <w:t> assm['*'] = "MUL";</w:t>
      </w:r>
      <w:r>
        <w:rPr>
          <w:rFonts w:cs="Calibri" w:hAnsi="Calibri" w:eastAsia="Calibri" w:ascii="Calibri"/>
          <w:sz w:val="24"/>
          <w:szCs w:val="24"/>
        </w:rPr>
        <w:t> assm['/'] = "DIV";</w:t>
      </w:r>
      <w:r>
        <w:rPr>
          <w:rFonts w:cs="Calibri" w:hAnsi="Calibri" w:eastAsia="Calibri" w:ascii="Calibri"/>
          <w:sz w:val="24"/>
          <w:szCs w:val="24"/>
        </w:rPr>
        <w:t> string inp;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lineRule="auto" w:line="270"/>
        <w:ind w:left="821" w:right="7780"/>
      </w:pPr>
      <w:r>
        <w:rPr>
          <w:rFonts w:cs="Calibri" w:hAnsi="Calibri" w:eastAsia="Calibri" w:ascii="Calibri"/>
          <w:sz w:val="24"/>
          <w:szCs w:val="24"/>
        </w:rPr>
        <w:t>int rg_no = 0;</w:t>
      </w:r>
      <w:r>
        <w:rPr>
          <w:rFonts w:cs="Calibri" w:hAnsi="Calibri" w:eastAsia="Calibri" w:ascii="Calibri"/>
          <w:sz w:val="24"/>
          <w:szCs w:val="24"/>
        </w:rPr>
        <w:t> vector&lt;string&gt; stk;</w:t>
      </w:r>
      <w:r>
        <w:rPr>
          <w:rFonts w:cs="Calibri" w:hAnsi="Calibri" w:eastAsia="Calibri" w:ascii="Calibri"/>
          <w:sz w:val="24"/>
          <w:szCs w:val="24"/>
        </w:rPr>
        <w:t> cin&gt;&gt;inp;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542"/>
      </w:pPr>
      <w:r>
        <w:rPr>
          <w:rFonts w:cs="Calibri" w:hAnsi="Calibri" w:eastAsia="Calibri" w:ascii="Calibri"/>
          <w:sz w:val="24"/>
          <w:szCs w:val="24"/>
        </w:rPr>
        <w:t>string tem = "";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542"/>
      </w:pPr>
      <w:r>
        <w:rPr>
          <w:rFonts w:cs="Calibri" w:hAnsi="Calibri" w:eastAsia="Calibri" w:ascii="Calibri"/>
          <w:sz w:val="24"/>
          <w:szCs w:val="24"/>
        </w:rPr>
        <w:t>int lsi=0;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left="1542" w:right="7261"/>
      </w:pPr>
      <w:r>
        <w:rPr>
          <w:rFonts w:cs="Calibri" w:hAnsi="Calibri" w:eastAsia="Calibri" w:ascii="Calibri"/>
          <w:sz w:val="24"/>
          <w:szCs w:val="24"/>
        </w:rPr>
        <w:t>char orp = '=';</w:t>
      </w:r>
      <w:r>
        <w:rPr>
          <w:rFonts w:cs="Calibri" w:hAnsi="Calibri" w:eastAsia="Calibri" w:ascii="Calibri"/>
          <w:sz w:val="24"/>
          <w:szCs w:val="24"/>
        </w:rPr>
        <w:t> FOR(i,inp.size()){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224" w:right="6768"/>
      </w:pPr>
      <w:r>
        <w:rPr>
          <w:rFonts w:cs="Calibri" w:hAnsi="Calibri" w:eastAsia="Calibri" w:ascii="Calibri"/>
          <w:sz w:val="24"/>
          <w:szCs w:val="24"/>
        </w:rPr>
        <w:t>if(inp[i] != '='){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2983"/>
      </w:pPr>
      <w:r>
        <w:rPr>
          <w:rFonts w:cs="Calibri" w:hAnsi="Calibri" w:eastAsia="Calibri" w:ascii="Calibri"/>
          <w:sz w:val="24"/>
          <w:szCs w:val="24"/>
        </w:rPr>
        <w:t>tem += inp[i];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226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262"/>
      </w:pPr>
      <w:r>
        <w:rPr>
          <w:rFonts w:cs="Calibri" w:hAnsi="Calibri" w:eastAsia="Calibri" w:ascii="Calibri"/>
          <w:sz w:val="24"/>
          <w:szCs w:val="24"/>
        </w:rPr>
        <w:t>else {lsi=i; break;}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542"/>
      </w:pPr>
      <w:r>
        <w:rPr>
          <w:rFonts w:cs="Calibri" w:hAnsi="Calibri" w:eastAsia="Calibri" w:ascii="Calibri"/>
          <w:sz w:val="24"/>
          <w:szCs w:val="24"/>
        </w:rPr>
        <w:t>stk.push_back(tem);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542"/>
      </w:pPr>
      <w:r>
        <w:rPr>
          <w:rFonts w:cs="Calibri" w:hAnsi="Calibri" w:eastAsia="Calibri" w:ascii="Calibri"/>
          <w:sz w:val="24"/>
          <w:szCs w:val="24"/>
        </w:rPr>
        <w:t>tem = "";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542"/>
        <w:sectPr>
          <w:pgMar w:header="696" w:footer="0" w:top="880" w:bottom="280" w:left="620" w:right="840"/>
          <w:headerReference w:type="default" r:id="rId15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bool fl = false;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7"/>
        <w:ind w:left="1542"/>
      </w:pPr>
      <w:r>
        <w:rPr>
          <w:rFonts w:cs="Calibri" w:hAnsi="Calibri" w:eastAsia="Calibri" w:ascii="Calibri"/>
          <w:sz w:val="24"/>
          <w:szCs w:val="24"/>
        </w:rPr>
        <w:t>FORF(i,inp.size(),lsi+1){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262"/>
      </w:pPr>
      <w:r>
        <w:rPr>
          <w:rFonts w:cs="Calibri" w:hAnsi="Calibri" w:eastAsia="Calibri" w:ascii="Calibri"/>
          <w:sz w:val="24"/>
          <w:szCs w:val="24"/>
        </w:rPr>
        <w:t>if(inp[i] != '+' &amp;&amp; inp[i] != '-' &amp;&amp; inp[i] != '*' &amp;&amp; inp[i] != '/'){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2983"/>
      </w:pPr>
      <w:r>
        <w:rPr>
          <w:rFonts w:cs="Calibri" w:hAnsi="Calibri" w:eastAsia="Calibri" w:ascii="Calibri"/>
          <w:sz w:val="24"/>
          <w:szCs w:val="24"/>
        </w:rPr>
        <w:t>tem += inp[i];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226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262"/>
      </w:pPr>
      <w:r>
        <w:rPr>
          <w:rFonts w:cs="Calibri" w:hAnsi="Calibri" w:eastAsia="Calibri" w:ascii="Calibri"/>
          <w:sz w:val="24"/>
          <w:szCs w:val="24"/>
        </w:rPr>
        <w:t>else {lsi=i;fl=true;break;}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1542"/>
      </w:pPr>
      <w:r>
        <w:rPr>
          <w:rFonts w:cs="Calibri" w:hAnsi="Calibri" w:eastAsia="Calibri" w:ascii="Calibri"/>
          <w:sz w:val="24"/>
          <w:szCs w:val="24"/>
        </w:rPr>
        <w:t>stk.push_back(tem);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542"/>
      </w:pPr>
      <w:r>
        <w:rPr>
          <w:rFonts w:cs="Calibri" w:hAnsi="Calibri" w:eastAsia="Calibri" w:ascii="Calibri"/>
          <w:sz w:val="24"/>
          <w:szCs w:val="24"/>
        </w:rPr>
        <w:t>if(fl){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2262" w:right="5084"/>
      </w:pPr>
      <w:r>
        <w:rPr>
          <w:rFonts w:cs="Calibri" w:hAnsi="Calibri" w:eastAsia="Calibri" w:ascii="Calibri"/>
          <w:sz w:val="24"/>
          <w:szCs w:val="24"/>
        </w:rPr>
        <w:t>orp=inp[lsi];</w:t>
      </w:r>
      <w:r>
        <w:rPr>
          <w:rFonts w:cs="Calibri" w:hAnsi="Calibri" w:eastAsia="Calibri" w:ascii="Calibri"/>
          <w:sz w:val="24"/>
          <w:szCs w:val="24"/>
        </w:rPr>
        <w:t> tem = "";</w:t>
      </w:r>
      <w:r>
        <w:rPr>
          <w:rFonts w:cs="Calibri" w:hAnsi="Calibri" w:eastAsia="Calibri" w:ascii="Calibri"/>
          <w:sz w:val="24"/>
          <w:szCs w:val="24"/>
        </w:rPr>
        <w:t> FORF(i,inp.size(),lsi+1){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983"/>
      </w:pPr>
      <w:r>
        <w:rPr>
          <w:rFonts w:cs="Calibri" w:hAnsi="Calibri" w:eastAsia="Calibri" w:ascii="Calibri"/>
          <w:sz w:val="24"/>
          <w:szCs w:val="24"/>
        </w:rPr>
        <w:t>if(inp[i] != '+' &amp;&amp; inp[i] != '-' &amp;&amp; inp[i] != '*' &amp;&amp; inp[i] != '/'){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spacing w:before="37" w:lineRule="exact" w:line="280"/>
        <w:ind w:left="3666" w:right="4564"/>
      </w:pPr>
      <w:r>
        <w:rPr>
          <w:rFonts w:cs="Calibri" w:hAnsi="Calibri" w:eastAsia="Calibri" w:ascii="Calibri"/>
          <w:sz w:val="24"/>
          <w:szCs w:val="24"/>
        </w:rPr>
        <w:t>tem += inp[i];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  <w:ind w:left="2983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2983"/>
      </w:pPr>
      <w:r>
        <w:rPr>
          <w:rFonts w:cs="Calibri" w:hAnsi="Calibri" w:eastAsia="Calibri" w:ascii="Calibri"/>
          <w:sz w:val="24"/>
          <w:szCs w:val="24"/>
        </w:rPr>
        <w:t>else {lsi=i;fl=true;break;}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2262"/>
        <w:sectPr>
          <w:pgMar w:header="0" w:footer="0" w:top="660" w:bottom="280" w:left="620" w:right="1680"/>
          <w:headerReference w:type="default" r:id="rId16"/>
          <w:pgSz w:w="11920" w:h="16860"/>
        </w:sectPr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46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37"/>
        <w:ind w:right="61"/>
      </w:pPr>
      <w:r>
        <w:rPr>
          <w:rFonts w:cs="Calibri" w:hAnsi="Calibri" w:eastAsia="Calibri" w:ascii="Calibri"/>
          <w:sz w:val="24"/>
          <w:szCs w:val="24"/>
        </w:rPr>
        <w:t>if(fl){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</w:pPr>
      <w:r>
        <w:rPr>
          <w:rFonts w:cs="Calibri" w:hAnsi="Calibri" w:eastAsia="Calibri" w:ascii="Calibri"/>
          <w:sz w:val="24"/>
          <w:szCs w:val="24"/>
        </w:rPr>
        <w:t>}else{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right"/>
        <w:ind w:right="464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right"/>
        <w:spacing w:before="37"/>
        <w:ind w:right="400"/>
      </w:pPr>
      <w:r>
        <w:rPr>
          <w:rFonts w:cs="Calibri" w:hAnsi="Calibri" w:eastAsia="Calibri" w:ascii="Calibri"/>
          <w:sz w:val="24"/>
          <w:szCs w:val="24"/>
        </w:rPr>
        <w:t>return 0;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exact" w:line="280"/>
        <w:ind w:left="101"/>
      </w:pPr>
      <w:r>
        <w:rPr>
          <w:rFonts w:cs="Calibri" w:hAnsi="Calibri" w:eastAsia="Calibri" w:ascii="Calibri"/>
          <w:sz w:val="24"/>
          <w:szCs w:val="24"/>
        </w:rPr>
        <w:t>}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/>
      </w:pPr>
      <w:r>
        <w:br w:type="column"/>
      </w:r>
      <w:r>
        <w:rPr>
          <w:rFonts w:cs="Calibri" w:hAnsi="Calibri" w:eastAsia="Calibri" w:ascii="Calibri"/>
          <w:sz w:val="24"/>
          <w:szCs w:val="24"/>
        </w:rPr>
        <w:t>stk.push_back(tem);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cout&lt;&lt;"MOV R"&lt;&lt;rg_no&lt;&lt;" "&lt;&lt;stk.back()&lt;&lt;endl;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</w:pPr>
      <w:r>
        <w:rPr>
          <w:rFonts w:cs="Calibri" w:hAnsi="Calibri" w:eastAsia="Calibri" w:ascii="Calibri"/>
          <w:sz w:val="24"/>
          <w:szCs w:val="24"/>
        </w:rPr>
        <w:t>rg_no++;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</w:pPr>
      <w:r>
        <w:rPr>
          <w:rFonts w:cs="Calibri" w:hAnsi="Calibri" w:eastAsia="Calibri" w:ascii="Calibri"/>
          <w:sz w:val="24"/>
          <w:szCs w:val="24"/>
        </w:rPr>
        <w:t>stk.pop_back();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</w:pPr>
      <w:r>
        <w:rPr>
          <w:rFonts w:cs="Calibri" w:hAnsi="Calibri" w:eastAsia="Calibri" w:ascii="Calibri"/>
          <w:sz w:val="24"/>
          <w:szCs w:val="24"/>
        </w:rPr>
        <w:t>cout&lt;&lt;"MOV R"&lt;&lt;rg_no&lt;&lt;" "&lt;&lt;stk.back()&lt;&lt;endl;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</w:pPr>
      <w:r>
        <w:rPr>
          <w:rFonts w:cs="Calibri" w:hAnsi="Calibri" w:eastAsia="Calibri" w:ascii="Calibri"/>
          <w:sz w:val="24"/>
          <w:szCs w:val="24"/>
        </w:rPr>
        <w:t>stk.pop_back();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 w:lineRule="auto" w:line="270"/>
        <w:ind w:right="1593"/>
      </w:pPr>
      <w:r>
        <w:rPr>
          <w:rFonts w:cs="Calibri" w:hAnsi="Calibri" w:eastAsia="Calibri" w:ascii="Calibri"/>
          <w:sz w:val="24"/>
          <w:szCs w:val="24"/>
        </w:rPr>
        <w:t>cout&lt;&lt;assm[orp]&lt;&lt;" R"&lt;&lt;(rg_no)&lt;&lt;" R"&lt;&lt;(rg_no-1)&lt;&lt;endl;</w:t>
      </w:r>
      <w:r>
        <w:rPr>
          <w:rFonts w:cs="Calibri" w:hAnsi="Calibri" w:eastAsia="Calibri" w:ascii="Calibri"/>
          <w:sz w:val="24"/>
          <w:szCs w:val="24"/>
        </w:rPr>
        <w:t> cout&lt;&lt;"MOV "&lt;&lt;stk.back()&lt;&lt;" R"&lt;&lt;(rg_no)&lt;&lt;endl;</w:t>
      </w:r>
      <w:r>
        <w:rPr>
          <w:rFonts w:cs="Calibri" w:hAnsi="Calibri" w:eastAsia="Calibri" w:ascii="Calibri"/>
          <w:sz w:val="24"/>
          <w:szCs w:val="24"/>
        </w:rPr>
        <w:t> stk.pop_back();</w:t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</w:pPr>
      <w:r>
        <w:rPr>
          <w:rFonts w:cs="Calibri" w:hAnsi="Calibri" w:eastAsia="Calibri" w:ascii="Calibri"/>
          <w:sz w:val="24"/>
          <w:szCs w:val="24"/>
        </w:rPr>
        <w:t>cout&lt;&lt;"MOV R"&lt;&lt;rg_no&lt;&lt;" "&lt;&lt;stk.back()&lt;&lt;endl;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</w:pPr>
      <w:r>
        <w:rPr>
          <w:rFonts w:cs="Calibri" w:hAnsi="Calibri" w:eastAsia="Calibri" w:ascii="Calibri"/>
          <w:sz w:val="24"/>
          <w:szCs w:val="24"/>
        </w:rPr>
        <w:t>stk.pop_back();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sectPr>
          <w:type w:val="continuous"/>
          <w:pgSz w:w="11920" w:h="16860"/>
          <w:pgMar w:top="660" w:bottom="280" w:left="620" w:right="1680"/>
          <w:cols w:num="2" w:equalWidth="off">
            <w:col w:w="2081" w:space="181"/>
            <w:col w:w="7358"/>
          </w:cols>
        </w:sectPr>
      </w:pPr>
      <w:r>
        <w:rPr>
          <w:rFonts w:cs="Calibri" w:hAnsi="Calibri" w:eastAsia="Calibri" w:ascii="Calibri"/>
          <w:sz w:val="24"/>
          <w:szCs w:val="24"/>
        </w:rPr>
        <w:t>rg_no++;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1" w:lineRule="auto" w:line="270"/>
        <w:ind w:left="101" w:right="8488"/>
      </w:pPr>
      <w:r>
        <w:rPr>
          <w:rFonts w:cs="Calibri" w:hAnsi="Calibri" w:eastAsia="Calibri" w:ascii="Calibri"/>
          <w:b/>
          <w:sz w:val="24"/>
          <w:szCs w:val="24"/>
        </w:rPr>
        <w:t>OUTPUT:</w:t>
      </w:r>
      <w:r>
        <w:rPr>
          <w:rFonts w:cs="Calibri" w:hAnsi="Calibri" w:eastAsia="Calibri" w:ascii="Calibri"/>
          <w:b/>
          <w:sz w:val="24"/>
          <w:szCs w:val="24"/>
        </w:rPr>
        <w:t> </w:t>
      </w:r>
      <w:r>
        <w:rPr>
          <w:rFonts w:cs="Calibri" w:hAnsi="Calibri" w:eastAsia="Calibri" w:ascii="Calibri"/>
          <w:sz w:val="24"/>
          <w:szCs w:val="24"/>
        </w:rPr>
        <w:t>a=b*f</w:t>
      </w:r>
      <w:r>
        <w:rPr>
          <w:rFonts w:cs="Calibri" w:hAnsi="Calibri" w:eastAsia="Calibri" w:ascii="Calibri"/>
          <w:sz w:val="24"/>
          <w:szCs w:val="24"/>
        </w:rPr>
        <w:t> MOV R0 f</w:t>
      </w:r>
      <w:r>
        <w:rPr>
          <w:rFonts w:cs="Calibri" w:hAnsi="Calibri" w:eastAsia="Calibri" w:ascii="Calibri"/>
          <w:sz w:val="24"/>
          <w:szCs w:val="24"/>
        </w:rPr>
        <w:t> MOV R1 b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MUL R1 R0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MOV a R1</w:t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1"/>
      </w:pPr>
      <w:r>
        <w:rPr>
          <w:rFonts w:cs="Calibri" w:hAnsi="Calibri" w:eastAsia="Calibri" w:ascii="Calibri"/>
          <w:sz w:val="24"/>
          <w:szCs w:val="24"/>
        </w:rPr>
        <w:t>a=b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37"/>
        <w:ind w:left="101"/>
      </w:pPr>
      <w:r>
        <w:rPr>
          <w:rFonts w:cs="Calibri" w:hAnsi="Calibri" w:eastAsia="Calibri" w:ascii="Calibri"/>
          <w:sz w:val="24"/>
          <w:szCs w:val="24"/>
        </w:rPr>
        <w:t>MOV R0 b</w:t>
      </w:r>
    </w:p>
    <w:sectPr>
      <w:type w:val="continuous"/>
      <w:pgSz w:w="11920" w:h="16860"/>
      <w:pgMar w:top="660" w:bottom="280" w:left="620" w:right="168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.539pt;margin-top:37.282pt;width:95.1426pt;height:14.0101pt;mso-position-horizontal-relative:page;mso-position-vertical-relative:page;z-index:-92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NAME: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Mitali Dave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61.72pt;margin-top:37.282pt;width:60.4377pt;height:14.0101pt;mso-position-horizontal-relative:page;mso-position-vertical-relative:page;z-index:-92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CLASS: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TE-A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872pt;margin-top:37.282pt;width:107.821pt;height:14.0101pt;mso-position-horizontal-relative:page;mso-position-vertical-relative:page;z-index:-92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SAP ID: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60004150014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.539pt;margin-top:37.2819pt;width:95.1426pt;height:14.0101pt;mso-position-horizontal-relative:page;mso-position-vertical-relative:page;z-index:-92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NAME: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Mitali Dave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61.72pt;margin-top:37.2819pt;width:60.4377pt;height:14.0101pt;mso-position-horizontal-relative:page;mso-position-vertical-relative:page;z-index:-91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CLASS: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TE-A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872pt;margin-top:37.2819pt;width:107.821pt;height:14.0101pt;mso-position-horizontal-relative:page;mso-position-vertical-relative:page;z-index:-91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SAP ID: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60004150014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.539pt;margin-top:37.2822pt;width:95.1426pt;height:14.0101pt;mso-position-horizontal-relative:page;mso-position-vertical-relative:page;z-index:-91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NAME: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Mitali Dave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61.72pt;margin-top:37.2822pt;width:60.4377pt;height:14.0101pt;mso-position-horizontal-relative:page;mso-position-vertical-relative:page;z-index:-91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CLASS: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TE-A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872pt;margin-top:37.2822pt;width:107.821pt;height:14.0101pt;mso-position-horizontal-relative:page;mso-position-vertical-relative:page;z-index:-91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SAP ID: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60004150014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45.539pt;margin-top:37.2819pt;width:95.1426pt;height:14.0101pt;mso-position-horizontal-relative:page;mso-position-vertical-relative:page;z-index:-923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NAME: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Mitali Dave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61.72pt;margin-top:37.2819pt;width:60.4377pt;height:14.0101pt;mso-position-horizontal-relative:page;mso-position-vertical-relative:page;z-index:-92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CLASS: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TE-A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41.872pt;margin-top:37.2819pt;width:107.821pt;height:14.0101pt;mso-position-horizontal-relative:page;mso-position-vertical-relative:page;z-index:-92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libri" w:hAnsi="Calibri" w:eastAsia="Calibri" w:ascii="Calibri"/>
                    <w:b/>
                    <w:position w:val="1"/>
                    <w:sz w:val="24"/>
                    <w:szCs w:val="24"/>
                  </w:rPr>
                  <w:t>SAP ID: </w:t>
                </w:r>
                <w:r>
                  <w:rPr>
                    <w:rFonts w:cs="Calibri" w:hAnsi="Calibri" w:eastAsia="Calibri" w:ascii="Calibri"/>
                    <w:position w:val="1"/>
                    <w:sz w:val="24"/>
                    <w:szCs w:val="24"/>
                  </w:rPr>
                  <w:t>60004150014</w:t>
                </w:r>
                <w:r>
                  <w:rPr>
                    <w:rFonts w:cs="Calibri" w:hAnsi="Calibri" w:eastAsia="Calibri" w:ascii="Calibri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header" Target="header7.xml"/><Relationship Id="rId11" Type="http://schemas.openxmlformats.org/officeDocument/2006/relationships/header" Target="header8.xml"/><Relationship Id="rId12" Type="http://schemas.openxmlformats.org/officeDocument/2006/relationships/header" Target="header9.xml"/><Relationship Id="rId13" Type="http://schemas.openxmlformats.org/officeDocument/2006/relationships/header" Target="header10.xml"/><Relationship Id="rId14" Type="http://schemas.openxmlformats.org/officeDocument/2006/relationships/header" Target="header11.xml"/><Relationship Id="rId15" Type="http://schemas.openxmlformats.org/officeDocument/2006/relationships/header" Target="header12.xml"/><Relationship Id="rId16" Type="http://schemas.openxmlformats.org/officeDocument/2006/relationships/header" Target="header1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