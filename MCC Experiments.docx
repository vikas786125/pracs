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2623"/>
      </w:pPr>
      <w:r>
        <w:pict>
          <v:group style="position:absolute;margin-left:39.0327pt;margin-top:60.4257pt;width:517.935pt;height:0pt;mso-position-horizontal-relative:page;mso-position-vertical-relative:page;z-index:-986" coordorigin="781,1209" coordsize="10359,0">
            <v:shape style="position:absolute;left:781;top:1209;width:10359;height:0" coordorigin="781,1209" coordsize="10359,0" path="m781,1209l11139,1209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Setup and configuration of wireless access point.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INSTRUCTIONS FOR SETTING UP THE AP</w:t>
      </w:r>
      <w:r>
        <w:rPr>
          <w:rFonts w:cs="Calibri" w:hAnsi="Calibri" w:eastAsia="Calibri" w:ascii="Calibri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• Unplug the network cable from the computer that will be connected to the AP.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Connect the green network cable included with the AP, to both the AP and computer.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Connect the AP to power.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Double-click the “My Computer” icon on the desktop.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“Control Panel” on the left sidebar.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Double-click the “Network Connections” icon.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Right-click the “Local Area Connection” icon.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“Enable”.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Right-click the “Local Area Connection” icon.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“Properties”.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“Internet Protocol (TCP/IP)” (DO NOT UNCHECK).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“Properties”.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“Use the following IP address”.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For “IP address”, enter 10.0.K.1, where K is the group number in the AP name (either 1 or 2, see “Setting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up client” below).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For “Subnet mask”, enter 255.255.255.0.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“OK”.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• Click “OK”.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74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• Close the “Network Connections” window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3268"/>
      </w:pPr>
      <w:r>
        <w:pict>
          <v:group style="position:absolute;margin-left:39.0327pt;margin-top:60.4257pt;width:517.935pt;height:0pt;mso-position-horizontal-relative:page;mso-position-vertical-relative:page;z-index:-985" coordorigin="781,1209" coordsize="10359,0">
            <v:shape style="position:absolute;left:781;top:1209;width:10359;height:0" coordorigin="781,1209" coordsize="10359,0" path="m781,1209l11139,1209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Wired scenario of four nodes in NS2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#Create a simulator object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ns [new Simulator]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#Define different colors for data flows (for NAM)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color 1 Blue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color 2 Red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#Open the NAM trace file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nf [open out.nam w]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namtrace-all $nf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#Define a 'finish' procedure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proc finish {}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global ns nf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$ns flush-trace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#Close the NAM trace file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close $nf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#Execute NAM on the trace file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exec nam out.nam &amp;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exit 0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#Create four nodes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n0 [$ns node]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n1 [$ns node]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n2 [$ns node]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n3 [$ns node]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#Create links between the nodes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 $n0 $n2 2Mb 10ms DropTail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 $n1 $n2 2Mb 10ms DropTail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 $n2 $n3 1.7Mb 20ms DropTail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#Set Queue Size of link (n2-n3) to 10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queue-limit $n2 $n3 10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#Give node position (for NAM)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duplex-link-op $n0 $n2 orient right-down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duplex-link-op $n1 $n2 orient right-up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duplex-link-op $n2 $n3 orient right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#Monitor the queue for link (n2-n3). (for NAM)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duplex-link-op $n2 $n3 queuePos 0.5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#Setup a TCP connection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tcp [new Agent/TCP]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$tcp set class_ 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attach-agent $n0 $tcp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sink [new Agent/TCPSink]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attach-agent $n3 $sink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connect $tcp $sink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$tcp set fid_ 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#Setup a FTP over TCP connection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ftp [new Application/FTP]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$ftp attach-agent $tcp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$ftp set type_ FTP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#Setup a UDP connection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udp [new Agent/UDP]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attach-agent $n1 $udp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set null [new Agent/Null]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01"/>
      </w:pPr>
      <w:r>
        <w:rPr>
          <w:rFonts w:cs="Calibri" w:hAnsi="Calibri" w:eastAsia="Calibri" w:ascii="Calibri"/>
          <w:sz w:val="24"/>
          <w:szCs w:val="24"/>
        </w:rPr>
        <w:t>$ns attach-agent $n3 $null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connect $udp $null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$udp set fid_ 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#Setup a CBR over UDP connection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cbr [new Application/Traffic/CBR]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$cbr attach-agent $udp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$cbr set type_ CBR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$cbr set packet_size_ 1000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$cbr set rate_ 1mb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$cbr set random_ false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#Schedule events for the CBR and FTP agents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 0.1 "$cbr start"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 1.0 "$ftp start"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 4.0 "$ftp stop"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 4.5 "$cbr stop"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#Detach tcp and sink agents (not really necessary)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 4.5 "$ns detach-agent $n0 $tcp ; $ns detach-agent $n3 $sink"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#Call the finish procedure after 5 seconds of simulation time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at 5.0 "finish"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#Print CBR packet size and interval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puts "CBR packet size = [$cbr set packet_size_]"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puts "CBR interval = [$cbr set interval_]"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#Run the simulation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 run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OUTPUT: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131"/>
      </w:pPr>
      <w:r>
        <w:pict>
          <v:shape type="#_x0000_t75" style="position:absolute;margin-left:265.723pt;margin-top:1.28102pt;width:225.189pt;height:149.375pt;mso-position-horizontal-relative:page;mso-position-vertical-relative:paragraph;z-index:-984">
            <v:imagedata o:title="" r:id="rId4"/>
          </v:shape>
        </w:pict>
      </w:r>
      <w:r>
        <w:pict>
          <v:shape type="#_x0000_t75" style="width:225.189pt;height:149.37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0"/>
        <w:ind w:left="131"/>
        <w:sectPr>
          <w:pgSz w:w="11920" w:h="16860"/>
          <w:pgMar w:top="660" w:bottom="280" w:left="620" w:right="1680"/>
        </w:sectPr>
      </w:pPr>
      <w:r>
        <w:pict>
          <v:shape type="#_x0000_t75" style="position:absolute;margin-left:265.723pt;margin-top:4.50383pt;width:225.189pt;height:149.375pt;mso-position-horizontal-relative:page;mso-position-vertical-relative:paragraph;z-index:-983">
            <v:imagedata o:title="" r:id="rId6"/>
          </v:shape>
        </w:pict>
      </w:r>
      <w:r>
        <w:pict>
          <v:shape type="#_x0000_t75" style="width:225.189pt;height:149.37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2322"/>
      </w:pPr>
      <w:r>
        <w:pict>
          <v:group style="position:absolute;margin-left:39.0327pt;margin-top:60.4256pt;width:517.935pt;height:0pt;mso-position-horizontal-relative:page;mso-position-vertical-relative:page;z-index:-982" coordorigin="781,1209" coordsize="10359,0">
            <v:shape style="position:absolute;left:781;top:1209;width:10359;height:0" coordorigin="781,1209" coordsize="10359,0" path="m781,1209l11139,1209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Wireless scenario and analysis using AWT and XGRAPH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simple-wireless.tcl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A simple example for wireless simulation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======================================================================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Define options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======================================================================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val(chan)           Channel/WirelessChannel    ;# channel type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val(prop)           Propagation/TwoRayGround   ;# radio-propagation model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val(netif)          Phy/WirelessPhy            ;# network interface type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val(mac)            Mac/802_11                 ;# MAC type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val(ifq)            Queue/DropTail/PriQueue    ;# interface queue type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val(ll)             LL                         ;# link layer type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val(ant)            Antenna/OmniAntenna        ;# antenna model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val(ifqlen)         50                         ;# max packet in ifq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val(nn)             5                          ;# number of mobilenodes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val(rp)             AODV                       ;# routing protocol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======================================================================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Main Program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======================================================================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Initialize Global Variables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ns_              [new Simulator]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tracefd     [open simple.tr w]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trace-all $tracefd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namtr [open out1.nam w]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namtrace-all-wireless $namtr 500 500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set up topography object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topo       [new Topography]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$topo load_flatgrid 500 500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Create God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create-god $val(nn)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 Create the specified number of mobilenodes [$val(nn)] and "attach" them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 to the channel.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 Here two nodes are created : node(0) and node(1)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# configure node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497" w:right="4924"/>
      </w:pPr>
      <w:r>
        <w:rPr>
          <w:rFonts w:cs="Calibri" w:hAnsi="Calibri" w:eastAsia="Calibri" w:ascii="Calibri"/>
          <w:position w:val="1"/>
          <w:sz w:val="24"/>
          <w:szCs w:val="24"/>
        </w:rPr>
        <w:t>$ns_ node-config -adhocRouting $val(rp)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-llType $val(ll)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-macType $val(mac)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-ifqType $val(ifq)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-ifqLen $val(ifqlen)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-antType $val(ant)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-propType $val(prop)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-phyType $val(netif)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-channelType $val(chan)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-topoInstance $topo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-agentTrace OFF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-routerTrace ON \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2317"/>
      </w:pPr>
      <w:r>
        <w:rPr>
          <w:rFonts w:cs="Calibri" w:hAnsi="Calibri" w:eastAsia="Calibri" w:ascii="Calibri"/>
          <w:sz w:val="24"/>
          <w:szCs w:val="24"/>
        </w:rPr>
        <w:t>-macTrace OFF \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17"/>
      </w:pPr>
      <w:r>
        <w:rPr>
          <w:rFonts w:cs="Calibri" w:hAnsi="Calibri" w:eastAsia="Calibri" w:ascii="Calibri"/>
          <w:position w:val="1"/>
          <w:sz w:val="24"/>
          <w:szCs w:val="24"/>
        </w:rPr>
        <w:t>-movementTrace OFF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for {set i 0} {$i &lt; $val(nn) } {incr i}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set node_($i) [$ns_ node]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$node_($i) random-motion 0              ;# disable random motion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#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Provide initial (X,Y, for now Z=0) co-ordinates for mobilenodes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$node_(0) set X_ 50.0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$node_(0) set Y_ 20.0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$node_(0) set Z_ 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$node_(1) set X_ 390.0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$node_(1) set Y_ 385.0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$node_(1) set Z_ 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$node_(2) set X_ 150.0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$node_(2) set Y_ 120.0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$node_(2) set Z_ 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$node_(3) set X_ 250.0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$node_(3) set Y_ 220.0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$node_(3) set Z_ 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$node_(4) set X_ 350.0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$node_(4) set Y_ 320.0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$node_(4) set Z_ 0.0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Now produce some simple node movements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Node_(1) starts to move towards node_(0)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50.0 "$node_(1) setdest 25.0 20.0 15.0"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10.0 "$node_(0) setdest  20.0 18.0 1.0"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20.0 "$node_(2) setdest 20.0 18.0 1.0"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30.0 "$node_(3) setdest 20.0 18.0 1.0"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40.0 "$node_(4) setdest 20.0 18.0 1.0"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Node_(1) then starts to move away from node_(0)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100.0 "$node_(1) setdest 490.0 480.0 15.0"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Setup traffic flow between nodes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TCP connections between node_(0) and node_(1)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tcp [new Agent/TCP]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$tcp set class_ 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sink [new Agent/TCPSink]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attach-agent $node_(0) $tcp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attach-agent $node_(1) $sink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connect $tcp $sink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set ftp [new Application/FTP]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$ftp attach-agent $tcp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10.0 "$ftp start"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 Tell nodes when the simulation ends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 {set i 0} {$i &lt; $val(nn) } {incr i}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280" w:right="6026"/>
      </w:pPr>
      <w:r>
        <w:rPr>
          <w:rFonts w:cs="Calibri" w:hAnsi="Calibri" w:eastAsia="Calibri" w:ascii="Calibri"/>
          <w:sz w:val="24"/>
          <w:szCs w:val="24"/>
        </w:rPr>
        <w:t>$ns_ at 150.0 "$node_($i) reset";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at 150.0 "stop"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$ns_ at 150.01 "puts \"NS EXITING...\" ; $ns_ halt"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01"/>
      </w:pPr>
      <w:r>
        <w:rPr>
          <w:rFonts w:cs="Calibri" w:hAnsi="Calibri" w:eastAsia="Calibri" w:ascii="Calibri"/>
          <w:sz w:val="24"/>
          <w:szCs w:val="24"/>
        </w:rPr>
        <w:t>proc stop {}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global ns_ tracefd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$ns_ flush-trace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close $tracefd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puts "Starting Simulation..."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$ns_ run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OUTPUT: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6"/>
        <w:ind w:left="371"/>
        <w:sectPr>
          <w:pgSz w:w="11920" w:h="16860"/>
          <w:pgMar w:top="660" w:bottom="280" w:left="620" w:right="1160"/>
        </w:sectPr>
      </w:pPr>
      <w:r>
        <w:pict>
          <v:shape type="#_x0000_t75" style="width:482.655pt;height:271.728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1947"/>
      </w:pPr>
      <w:r>
        <w:pict>
          <v:group style="position:absolute;margin-left:39.0327pt;margin-top:60.4255pt;width:517.935pt;height:0pt;mso-position-horizontal-relative:page;mso-position-vertical-relative:page;z-index:-981" coordorigin="781,1209" coordsize="10359,0">
            <v:shape style="position:absolute;left:781;top:1209;width:10359;height:0" coordorigin="781,1209" coordsize="10359,0" path="m781,1209l11139,1209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Mobile app in J2ME using wireless toolkit for simple calculator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3" w:right="6185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javax.microedition.lcdui.*;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3" w:right="602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javax.microedition.midlet.*;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java.io.*;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class scientific extends MIDlet implements CommandListener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Form form;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Display display;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TextField input1, input2;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Command add, sub, mul, div, sin, cos, tan, log, e, sq;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StringItem item;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scientific()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void startApp()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display = Display.getDisplay(this);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 form = new Form("Calculator");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form.append("Hello everybody");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item = new StringItem("Result", "");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input1 = new TextField("First Number:", "", 30, TextField.NUMERIC);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input2 = new TextField("Second Number", "", 30, TextField.NUMERIC);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form.append(input1);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form.append(input2);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add = new Command("Addition",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sub = new Command("Subtraction",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mul = new Command("Multiplication",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div = new Command("Division",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sin = new Command("Sine",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cos = new Command("Cosine",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tan = new Command("Tangent",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log = new Command("Logarithm",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e = new Command("E",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sq = new Command("SquareRoot", Command.OK,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form.addCommand(add);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form.addCommand(sub);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form.addCommand(mul);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form.addCommand(div);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form.addCommand(sin);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form.addCommand(cos);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form.addCommand(tan);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form.addCommand(log);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form.addCommand(sq);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form.append(item);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form.setCommandListener(this);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display.setCurrent(form);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void pauseApp() {}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void destroyApp(boolean uncondn)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notifyDestroyed();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int two = Integer.parseInt(input2.getString());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335"/>
      </w:pPr>
      <w:r>
        <w:rPr>
          <w:rFonts w:cs="Calibri" w:hAnsi="Calibri" w:eastAsia="Calibri" w:ascii="Calibri"/>
          <w:sz w:val="24"/>
          <w:szCs w:val="24"/>
        </w:rPr>
        <w:t>int result = one + two;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item.setText(result + "");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80" w:right="6784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calculate1()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two = Integer.parseInt(input2.getString());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result = one - two;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calculate2()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two = Integer.parseInt(input2.getString());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result = one * two;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calculate3()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two = Integer.parseInt(input2.getString());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result = one / two;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calculate4()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result = Math.sin(one);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calculate5()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result = Math.cos(one);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calculate6()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result = Math.tan(one);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double pow(double base, int exp)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if (exp == 0) return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res = base;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for (; exp &gt; 1; --exp)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514" w:right="7666"/>
      </w:pPr>
      <w:r>
        <w:rPr>
          <w:rFonts w:cs="Calibri" w:hAnsi="Calibri" w:eastAsia="Calibri" w:ascii="Calibri"/>
          <w:position w:val="1"/>
          <w:sz w:val="24"/>
          <w:szCs w:val="24"/>
        </w:rPr>
        <w:t>res *= base;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sz w:val="24"/>
          <w:szCs w:val="24"/>
        </w:rPr>
        <w:t>return res;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calculate7()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long l = Double.doubleToLongBits(one);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long exp = ((0x7ff0000000000000 L &amp; l) &gt;&gt; 52) - 1023;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man = (0x000fffffffffffff L &amp; l) / (double) 0x10000000000000 L + 1.0;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lnm = 0.0;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double a = (man - 1) / (man + 1);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for (int n = 1; n &lt; 7; n += 2)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52"/>
      </w:pPr>
      <w:r>
        <w:rPr>
          <w:rFonts w:cs="Calibri" w:hAnsi="Calibri" w:eastAsia="Calibri" w:ascii="Calibri"/>
          <w:sz w:val="24"/>
          <w:szCs w:val="24"/>
        </w:rPr>
        <w:t>lnm += pow(a, n) / n;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35"/>
        <w:sectPr>
          <w:pgSz w:w="11920" w:h="16860"/>
          <w:pgMar w:top="660" w:bottom="280" w:left="8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double result = 2 * lnm + exp * 0.69314718055994530941723212145818;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5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calculate8()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double result = pow(Math.E, one);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void calculate9()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int one = Integer.parseInt(input1.getString());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double result = Math.sqrt(one);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item.setText(result + "");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void commandAction(Command c, Displayable d)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String label = c.getLabel();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if (label.equals("Addition"))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(label.equals("Subtraction"))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calculate1();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(label.equals("Multiplication"))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calculate2();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(label.equals("Division"))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calculate3();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(label.equals("Sine"))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calculate4();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(label.equals("Cosine"))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calculate5();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497" w:right="5713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(label.equals("Tangent"))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calculate6();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497" w:right="5517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(label.equals("Logarithm"))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calculate7();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(label.equals("E"))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calculate8();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form.append("The Answer is:");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 else if (label.equals("SquareRoot"))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calculate9();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sz w:val="24"/>
          <w:szCs w:val="24"/>
        </w:rPr>
        <w:t>form.append("The Answer is:");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01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2968"/>
        <w:sectPr>
          <w:pgSz w:w="11920" w:h="16860"/>
          <w:pgMar w:top="660" w:bottom="280" w:left="620" w:right="1680"/>
        </w:sectPr>
      </w:pPr>
      <w:r>
        <w:pict>
          <v:shape type="#_x0000_t75" style="width:236.448pt;height:532.196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2" w:lineRule="exact" w:line="280"/>
        <w:ind w:left="1377"/>
      </w:pPr>
      <w:r>
        <w:pict>
          <v:group style="position:absolute;margin-left:39.0327pt;margin-top:74.6871pt;width:517.935pt;height:0pt;mso-position-horizontal-relative:page;mso-position-vertical-relative:page;z-index:-980" coordorigin="781,1494" coordsize="10359,0">
            <v:shape style="position:absolute;left:781;top:1494;width:10359;height:0" coordorigin="781,1494" coordsize="10359,0" path="m781,1494l11139,1494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Mobile app in J2ME using wireless toolkit for client-server communication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TCP Server: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javax.microedition.midlet.*;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javax.microedition.lcdui.*;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java.io.*;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javax.microedition.io.*;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class sockserver extends MIDlet implements CommandListener,Runnable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Display display;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Form  form;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Command button1,button2;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Thread thread1;  // important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sockserver()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display  = Display.getDisplay(this);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  = new Form("");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button1 = new Command("startserver",Command.OK,1);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form.addCommand(button1);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form.setCommandListener(this);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System.out.println("constructor ok");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form.append("constructor ok\n");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thread1 = new Thread(this);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System.out.println("thread  defined");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form.append("thread defined\n");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void startApp()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  display.setCurrent(form); 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void pauseApp()     {}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void destroyApp(boolean  b)    {}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commandAction(Command c, Displayable  d)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if(c==button1)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thread1.start();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form.append("thread started\n");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run()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try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ServerSocketConnection   server = (ServerSocketConnection)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Connector.open("socket://:9000");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form.append("server ready\n");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while(true)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StreamConnection    connection =server.acceptAndOpen();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form.append("client connected\n");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InputStream   ins = (InputStream)connection.openInputStream();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DataInputStream  dis = new DataInputStream(ins);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  <w:sectPr>
          <w:pgSz w:w="11920" w:h="16860"/>
          <w:pgMar w:top="9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System.out.println("ready to get data\n");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101" w:right="6254" w:firstLine="54"/>
      </w:pPr>
      <w:r>
        <w:rPr>
          <w:rFonts w:cs="Calibri" w:hAnsi="Calibri" w:eastAsia="Calibri" w:ascii="Calibri"/>
          <w:sz w:val="24"/>
          <w:szCs w:val="24"/>
        </w:rPr>
        <w:t>String   r = dis.readUTF();</w:t>
      </w:r>
      <w:r>
        <w:rPr>
          <w:rFonts w:cs="Calibri" w:hAnsi="Calibri" w:eastAsia="Calibri" w:ascii="Calibri"/>
          <w:sz w:val="24"/>
          <w:szCs w:val="24"/>
        </w:rPr>
        <w:t> form.append(r+"\n");</w:t>
      </w:r>
      <w:r>
        <w:rPr>
          <w:rFonts w:cs="Calibri" w:hAnsi="Calibri" w:eastAsia="Calibri" w:ascii="Calibri"/>
          <w:sz w:val="24"/>
          <w:szCs w:val="24"/>
        </w:rPr>
        <w:t> form.append("data received\n");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 w:right="2660"/>
      </w:pPr>
      <w:r>
        <w:rPr>
          <w:rFonts w:cs="Calibri" w:hAnsi="Calibri" w:eastAsia="Calibri" w:ascii="Calibri"/>
          <w:sz w:val="24"/>
          <w:szCs w:val="24"/>
        </w:rPr>
        <w:t>OutputStream   os = (OutputStream)connection.openOutputStream();</w:t>
      </w:r>
      <w:r>
        <w:rPr>
          <w:rFonts w:cs="Calibri" w:hAnsi="Calibri" w:eastAsia="Calibri" w:ascii="Calibri"/>
          <w:sz w:val="24"/>
          <w:szCs w:val="24"/>
        </w:rPr>
        <w:t> DataOutputStream  dos =new DataOutputStream(os);</w:t>
      </w:r>
      <w:r>
        <w:rPr>
          <w:rFonts w:cs="Calibri" w:hAnsi="Calibri" w:eastAsia="Calibri" w:ascii="Calibri"/>
          <w:sz w:val="24"/>
          <w:szCs w:val="24"/>
        </w:rPr>
        <w:t> dos.writeUTF("data received!"+"\n"+"thank you");</w:t>
      </w:r>
      <w:r>
        <w:rPr>
          <w:rFonts w:cs="Calibri" w:hAnsi="Calibri" w:eastAsia="Calibri" w:ascii="Calibri"/>
          <w:sz w:val="24"/>
          <w:szCs w:val="24"/>
        </w:rPr>
        <w:t> form.append("\n"+"ack sent");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catch (Exception e1)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{ form.append(""+e1);}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TCP Client: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javax.microedition.midlet.*;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javax.microedition.lcdui.*;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java.io.*;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javax.microedition.io.*;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class sockclient extends MIDlet implements CommandListener,Runnable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Display   display;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       form1;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TextField     text1;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Command        button1;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Thread     thread1;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sockclient()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display  = Display.getDisplay(this);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  = new Form("");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button1 = new Command("send",Command.OK,1);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form1.addCommand(button1);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form1.setCommandListener(this);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text1 = new TextField("","",60,0);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form1.append(text1);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form1.append("client ok\n");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thread1 = new Thread(this);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form1.append("thread1 ok\n");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startApp()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 display.setCurrent(form1); 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pauseApp()   {}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destroyApp(boolean  b) {}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commandAction(Command c, Displayable  d)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if(c==button1)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form1.append("trying to get server\n");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thread1.start();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void run()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try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01"/>
      </w:pPr>
      <w:r>
        <w:rPr>
          <w:rFonts w:cs="Calibri" w:hAnsi="Calibri" w:eastAsia="Calibri" w:ascii="Calibri"/>
          <w:sz w:val="24"/>
          <w:szCs w:val="24"/>
        </w:rPr>
        <w:t>SocketConnection  connection = (SocketConnection) Connector.open("socket://localhost:9000");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form1.append("connected to server\n");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OutputStream  os = (OutputStream)connection.openOutputStream();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DataOutputStream   dos = new DataOutputStream(os);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form1.append("sending line  ready\n");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String   s = text1.getString();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dos.writeUTF(s);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form1.append("message sent to server\n");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InputStream  ins =  connection.openInputStream();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DataInputStream   dis =new DataInputStream(ins);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String   r  = dis.readUTF();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form1.append(r);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catch (IOException e1)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{System.out.println(""+e1);} } 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Build &amp; Run Both Client and Server.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Start the Server, then type any text on Client. Click Send.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131"/>
        <w:sectPr>
          <w:pgSz w:w="11920" w:h="16860"/>
          <w:pgMar w:top="660" w:bottom="280" w:left="620" w:right="1640"/>
        </w:sectPr>
      </w:pPr>
      <w:r>
        <w:pict>
          <v:shape type="#_x0000_t75" style="position:absolute;margin-left:165.139pt;margin-top:1.28108pt;width:126.856pt;height:240.202pt;mso-position-horizontal-relative:page;mso-position-vertical-relative:paragraph;z-index:-979">
            <v:imagedata o:title="" r:id="rId10"/>
          </v:shape>
        </w:pict>
      </w:r>
      <w:r>
        <w:pict>
          <v:shape type="#_x0000_t75" style="width:124.605pt;height:240.202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3554"/>
      </w:pPr>
      <w:r>
        <w:pict>
          <v:group style="position:absolute;margin-left:39.0327pt;margin-top:60.4256pt;width:517.935pt;height:0pt;mso-position-horizontal-relative:page;mso-position-vertical-relative:page;z-index:-978" coordorigin="781,1209" coordsize="10359,0">
            <v:shape style="position:absolute;left:781;top:1209;width:10359;height:0" coordorigin="781,1209" coordsize="10359,0" path="m781,1209l11139,1209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Android user login application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activity_user.xml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2">
        <w:r>
          <w:rPr>
            <w:rFonts w:cs="Calibri" w:hAnsi="Calibri" w:eastAsia="Calibri" w:ascii="Calibri"/>
            <w:position w:val="1"/>
            <w:sz w:val="24"/>
            <w:szCs w:val="24"/>
          </w:rPr>
          <w:t>&lt;RelativeLayout xmlns:android="http://schemas.android.com/apk/res/android"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3">
        <w:r>
          <w:rPr>
            <w:rFonts w:cs="Calibri" w:hAnsi="Calibri" w:eastAsia="Calibri" w:ascii="Calibri"/>
            <w:position w:val="1"/>
            <w:sz w:val="24"/>
            <w:szCs w:val="24"/>
          </w:rPr>
          <w:t>xmlns:tools="http://schemas.android.com/tools" android:layout_width="match_parent"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4">
        <w:r>
          <w:rPr>
            <w:rFonts w:cs="Calibri" w:hAnsi="Calibri" w:eastAsia="Calibri" w:ascii="Calibri"/>
            <w:position w:val="1"/>
            <w:sz w:val="24"/>
            <w:szCs w:val="24"/>
          </w:rPr>
          <w:t>android:layout_height="match_parent" android:paddingLeft="@dimen/activity_horizontal_margin"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5">
        <w:r>
          <w:rPr>
            <w:rFonts w:cs="Calibri" w:hAnsi="Calibri" w:eastAsia="Calibri" w:ascii="Calibri"/>
            <w:position w:val="1"/>
            <w:sz w:val="24"/>
            <w:szCs w:val="24"/>
          </w:rPr>
          <w:t>android:paddingRight="@dimen/activity_horizontal_margin"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6">
        <w:r>
          <w:rPr>
            <w:rFonts w:cs="Calibri" w:hAnsi="Calibri" w:eastAsia="Calibri" w:ascii="Calibri"/>
            <w:position w:val="1"/>
            <w:sz w:val="24"/>
            <w:szCs w:val="24"/>
          </w:rPr>
          <w:t>android:paddingTop="@dimen/activity_vertical_margin"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7">
        <w:r>
          <w:rPr>
            <w:rFonts w:cs="Calibri" w:hAnsi="Calibri" w:eastAsia="Calibri" w:ascii="Calibri"/>
            <w:position w:val="1"/>
            <w:sz w:val="24"/>
            <w:szCs w:val="24"/>
          </w:rPr>
          <w:t>android:paddingBottom="@dimen/activity_vertical_margin"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tools:context="com.djsce.student.simpleloginapp.UserActivity"&gt;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&lt;TextView         android:layout_width="wrap_content"         android:layout_height="wrap_content"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android:textAppearance="?android:attr/textAppearanceLarge"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8">
        <w:r>
          <w:rPr>
            <w:rFonts w:cs="Calibri" w:hAnsi="Calibri" w:eastAsia="Calibri" w:ascii="Calibri"/>
            <w:position w:val="1"/>
            <w:sz w:val="24"/>
            <w:szCs w:val="24"/>
          </w:rPr>
          <w:t>android:text="@string/screen_page_text"         android:id="@+id/textView"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android:layout_centerVertical="true"         android:layout_centerHorizontal="true"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&lt;/RelativeLayout&gt;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AndroidManifest.xml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&lt;?xml version="1.0" encoding="utf-8"?&gt;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19">
        <w:r>
          <w:rPr>
            <w:rFonts w:cs="Calibri" w:hAnsi="Calibri" w:eastAsia="Calibri" w:ascii="Calibri"/>
            <w:position w:val="1"/>
            <w:sz w:val="24"/>
            <w:szCs w:val="24"/>
          </w:rPr>
          <w:t>&lt;manifest xmlns:android="http://schemas.android.com/apk/res/android"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package="com.djsce.student.simpleloginapp" 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hyperlink r:id="rId20">
        <w:r>
          <w:rPr>
            <w:rFonts w:cs="Calibri" w:hAnsi="Calibri" w:eastAsia="Calibri" w:ascii="Calibri"/>
            <w:position w:val="1"/>
            <w:sz w:val="24"/>
            <w:szCs w:val="24"/>
          </w:rPr>
          <w:t>&lt;application         android:allowBackup="true"         android:icon="@mipmap/ic_launcher"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21">
        <w:r>
          <w:rPr>
            <w:rFonts w:cs="Calibri" w:hAnsi="Calibri" w:eastAsia="Calibri" w:ascii="Calibri"/>
            <w:position w:val="1"/>
            <w:sz w:val="24"/>
            <w:szCs w:val="24"/>
          </w:rPr>
          <w:t>android:label="@string/app_name"         android:theme="@style/AppTheme" &gt;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hyperlink r:id="rId22">
        <w:r>
          <w:rPr>
            <w:rFonts w:cs="Calibri" w:hAnsi="Calibri" w:eastAsia="Calibri" w:ascii="Calibri"/>
            <w:position w:val="1"/>
            <w:sz w:val="24"/>
            <w:szCs w:val="24"/>
          </w:rPr>
          <w:t>&lt;activity             android:name=".LoginActivity"             android:label="@string/app_name" &gt;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&lt;intent-filter&gt;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&lt;action android:name="android.intent.action.MAIN"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24"/>
      </w:pPr>
      <w:r>
        <w:rPr>
          <w:rFonts w:cs="Calibri" w:hAnsi="Calibri" w:eastAsia="Calibri" w:ascii="Calibri"/>
          <w:position w:val="1"/>
          <w:sz w:val="24"/>
          <w:szCs w:val="24"/>
        </w:rPr>
        <w:t>&lt;category android:name="android.intent.category.LAUNCHER"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&lt;/intent-filter&gt;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497" w:right="8590"/>
      </w:pPr>
      <w:r>
        <w:rPr>
          <w:rFonts w:cs="Calibri" w:hAnsi="Calibri" w:eastAsia="Calibri" w:ascii="Calibri"/>
          <w:position w:val="1"/>
          <w:sz w:val="24"/>
          <w:szCs w:val="24"/>
        </w:rPr>
        <w:t>&lt;/activity&gt;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hyperlink r:id="rId23">
        <w:r>
          <w:rPr>
            <w:rFonts w:cs="Calibri" w:hAnsi="Calibri" w:eastAsia="Calibri" w:ascii="Calibri"/>
            <w:position w:val="1"/>
            <w:sz w:val="24"/>
            <w:szCs w:val="24"/>
          </w:rPr>
          <w:t>&lt;activity             android:name=".UserActivity"             android:label="@string/title_activity_user" &gt;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&lt;intent-filter&gt;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&lt;action android:name="com.djsce.student.simpleloginapp.UserActivity"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24"/>
      </w:pPr>
      <w:r>
        <w:rPr>
          <w:rFonts w:cs="Calibri" w:hAnsi="Calibri" w:eastAsia="Calibri" w:ascii="Calibri"/>
          <w:position w:val="1"/>
          <w:sz w:val="24"/>
          <w:szCs w:val="24"/>
        </w:rPr>
        <w:t>&lt;category android:name="android.intent.category.default"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&lt;/intent-filter&gt;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497" w:right="8590"/>
      </w:pPr>
      <w:r>
        <w:rPr>
          <w:rFonts w:cs="Calibri" w:hAnsi="Calibri" w:eastAsia="Calibri" w:ascii="Calibri"/>
          <w:position w:val="1"/>
          <w:sz w:val="24"/>
          <w:szCs w:val="24"/>
        </w:rPr>
        <w:t>&lt;/activity&gt;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&lt;/application&gt;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&lt;/manifest&gt;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strings.xml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&lt;resources&gt;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name="app_name"&gt;SimpleLoginApp&lt;/string&gt;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name="hello_world"&gt;Hello world!&lt;/string&gt;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name="action_settings"&gt;Settings&lt;/string&gt;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name="title_activity_user"&gt;UserActivity&lt;/string&gt;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name="login_text"&gt;Login Page&lt;/string&gt;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name="username_text"&gt;User Name&lt;/string&gt;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name="password_text"&gt;Password&lt;/string&gt;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name="attempt_text"&gt;Attempt&lt;/string&gt;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name="button_login_text"&gt;Login&lt;/string&gt;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name="screen_page_text"&gt;Welcome  to the second page&lt;/string&gt;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&lt;/resources&gt;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login.java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package com.djsce.student.loginapp;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import android.content.Intent;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10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import android.support.v7.app.AppCompatActivity;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101" w:right="6328"/>
      </w:pPr>
      <w:r>
        <w:rPr>
          <w:rFonts w:cs="Calibri" w:hAnsi="Calibri" w:eastAsia="Calibri" w:ascii="Calibri"/>
          <w:sz w:val="24"/>
          <w:szCs w:val="24"/>
        </w:rPr>
        <w:t>import android.os.Bundle;</w:t>
      </w:r>
      <w:r>
        <w:rPr>
          <w:rFonts w:cs="Calibri" w:hAnsi="Calibri" w:eastAsia="Calibri" w:ascii="Calibri"/>
          <w:sz w:val="24"/>
          <w:szCs w:val="24"/>
        </w:rPr>
        <w:t> import android.view.Menu;</w:t>
      </w:r>
      <w:r>
        <w:rPr>
          <w:rFonts w:cs="Calibri" w:hAnsi="Calibri" w:eastAsia="Calibri" w:ascii="Calibri"/>
          <w:sz w:val="24"/>
          <w:szCs w:val="24"/>
        </w:rPr>
        <w:t> import android.view.MenuItem;</w:t>
      </w:r>
      <w:r>
        <w:rPr>
          <w:rFonts w:cs="Calibri" w:hAnsi="Calibri" w:eastAsia="Calibri" w:ascii="Calibri"/>
          <w:sz w:val="24"/>
          <w:szCs w:val="24"/>
        </w:rPr>
        <w:t> import android.view.View;</w:t>
      </w:r>
      <w:r>
        <w:rPr>
          <w:rFonts w:cs="Calibri" w:hAnsi="Calibri" w:eastAsia="Calibri" w:ascii="Calibri"/>
          <w:sz w:val="24"/>
          <w:szCs w:val="24"/>
        </w:rPr>
        <w:t> import android.widget.Button;</w:t>
      </w:r>
      <w:r>
        <w:rPr>
          <w:rFonts w:cs="Calibri" w:hAnsi="Calibri" w:eastAsia="Calibri" w:ascii="Calibri"/>
          <w:sz w:val="24"/>
          <w:szCs w:val="24"/>
        </w:rPr>
        <w:t> import android.widget.EditText;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android.widget.TextView;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android.widget.Toast;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class Login extends AppCompatActivity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EditText username;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EditText password;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TextView attempt;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Button login_button;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int attempt_counter=5;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hyperlink r:id="rId24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protected void onCreate(Bundle savedInstanceState)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super.onCreate(savedInstanceState);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setContentView(R.layout.activity_login);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LoginButton();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public void LoginButton(){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username = (EditText)findViewById(R.id.editText_user);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password = (EditText)findViewById(R.id.editText_password);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attempt = (TextView)findViewById(R.id.textView_attempt);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login_button = (Button)findViewById(R.id.button_login);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attempt.setText(Integer.toString(attempt_counter));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login_button.setOnClickListener(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new View.OnClickListener()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7"/>
      </w:pPr>
      <w:hyperlink r:id="rId25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7"/>
      </w:pPr>
      <w:r>
        <w:rPr>
          <w:rFonts w:cs="Calibri" w:hAnsi="Calibri" w:eastAsia="Calibri" w:ascii="Calibri"/>
          <w:position w:val="1"/>
          <w:sz w:val="24"/>
          <w:szCs w:val="24"/>
        </w:rPr>
        <w:t>public void onClick(View v)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04"/>
      </w:pPr>
      <w:r>
        <w:rPr>
          <w:rFonts w:cs="Calibri" w:hAnsi="Calibri" w:eastAsia="Calibri" w:ascii="Calibri"/>
          <w:position w:val="1"/>
          <w:sz w:val="24"/>
          <w:szCs w:val="24"/>
        </w:rPr>
        <w:t>if (username.getText().toString().equals("user") &amp;amp;amp;amp;&amp;amp;amp;amp;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838"/>
      </w:pPr>
      <w:r>
        <w:rPr>
          <w:rFonts w:cs="Calibri" w:hAnsi="Calibri" w:eastAsia="Calibri" w:ascii="Calibri"/>
          <w:position w:val="1"/>
          <w:sz w:val="24"/>
          <w:szCs w:val="24"/>
        </w:rPr>
        <w:t>password.getText().toString().equals("pass")){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position w:val="1"/>
          <w:sz w:val="24"/>
          <w:szCs w:val="24"/>
        </w:rPr>
        <w:t>Toast.makeText(Login.this,"Username and password is correct",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2018" w:right="4493"/>
      </w:pPr>
      <w:r>
        <w:rPr>
          <w:rFonts w:cs="Calibri" w:hAnsi="Calibri" w:eastAsia="Calibri" w:ascii="Calibri"/>
          <w:position w:val="1"/>
          <w:sz w:val="24"/>
          <w:szCs w:val="24"/>
        </w:rPr>
        <w:t>Toast.LENGTH_SHORT).show();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position w:val="1"/>
          <w:sz w:val="24"/>
          <w:szCs w:val="24"/>
        </w:rPr>
        <w:t>Intent intent = new Intent("com.djsce.student.loginapp.User");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sz w:val="24"/>
          <w:szCs w:val="24"/>
        </w:rPr>
        <w:t>startActivity(intent);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5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04"/>
      </w:pPr>
      <w:r>
        <w:rPr>
          <w:rFonts w:cs="Calibri" w:hAnsi="Calibri" w:eastAsia="Calibri" w:ascii="Calibri"/>
          <w:position w:val="1"/>
          <w:sz w:val="24"/>
          <w:szCs w:val="24"/>
        </w:rPr>
        <w:t>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position w:val="1"/>
          <w:sz w:val="24"/>
          <w:szCs w:val="24"/>
        </w:rPr>
        <w:t>Toast.makeText(Login.this,"Username and password is NOT correct",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56"/>
      </w:pPr>
      <w:r>
        <w:rPr>
          <w:rFonts w:cs="Calibri" w:hAnsi="Calibri" w:eastAsia="Calibri" w:ascii="Calibri"/>
          <w:position w:val="1"/>
          <w:sz w:val="24"/>
          <w:szCs w:val="24"/>
        </w:rPr>
        <w:t>Toast.LENGTH_SHORT).show();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position w:val="1"/>
          <w:sz w:val="24"/>
          <w:szCs w:val="24"/>
        </w:rPr>
        <w:t>attempt_counter--;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position w:val="1"/>
          <w:sz w:val="24"/>
          <w:szCs w:val="24"/>
        </w:rPr>
        <w:t>attempt.setText(Integer.toString(attempt_counter));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21"/>
      </w:pPr>
      <w:r>
        <w:rPr>
          <w:rFonts w:cs="Calibri" w:hAnsi="Calibri" w:eastAsia="Calibri" w:ascii="Calibri"/>
          <w:position w:val="1"/>
          <w:sz w:val="24"/>
          <w:szCs w:val="24"/>
        </w:rPr>
        <w:t>if(attempt_counter==0)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838"/>
      </w:pPr>
      <w:r>
        <w:rPr>
          <w:rFonts w:cs="Calibri" w:hAnsi="Calibri" w:eastAsia="Calibri" w:ascii="Calibri"/>
          <w:sz w:val="24"/>
          <w:szCs w:val="24"/>
        </w:rPr>
        <w:t>login_button.setEnabled(false);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0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7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hyperlink r:id="rId26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boolean onCreateOptionsMenu(Menu menu)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// Inflate the menu; this adds items to the action bar if it is present.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getMenuInflater().inflate(R.menu.menu_login, menu);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return true;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hyperlink r:id="rId27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public boolean onOptionsItemSelected(MenuItem item)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// Handle action bar item clicks here. The action bar will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// automatically handle clicks on the Home/Up button, so long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// as you specify a parent activity in AndroidManifest.xml.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int id = item.getItemId();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//noinspection SimplifiableIfStatement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if (id == R.id.action_settings)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sz w:val="24"/>
          <w:szCs w:val="24"/>
        </w:rPr>
        <w:t>return true;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return super.onOptionsItemSelected(item);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OUTPUT: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131"/>
        <w:sectPr>
          <w:pgSz w:w="11920" w:h="16860"/>
          <w:pgMar w:top="660" w:bottom="280" w:left="620" w:right="820"/>
        </w:sectPr>
      </w:pPr>
      <w:r>
        <w:pict>
          <v:shape type="#_x0000_t75" style="position:absolute;margin-left:180.902pt;margin-top:2.03187pt;width:207.924pt;height:282.987pt;mso-position-horizontal-relative:page;mso-position-vertical-relative:paragraph;z-index:-977">
            <v:imagedata o:title="" r:id="rId28"/>
          </v:shape>
        </w:pict>
      </w:r>
      <w:r>
        <w:pict>
          <v:shape type="#_x0000_t75" style="position:absolute;margin-left:391.829pt;margin-top:2.03187pt;width:157.632pt;height:282.987pt;mso-position-horizontal-relative:page;mso-position-vertical-relative:paragraph;z-index:-976">
            <v:imagedata o:title="" r:id="rId29"/>
          </v:shape>
        </w:pict>
      </w:r>
      <w:r>
        <w:pict>
          <v:shape type="#_x0000_t75" style="width:140.368pt;height:283.738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exact" w:line="280"/>
        <w:ind w:left="3418"/>
      </w:pPr>
      <w:r>
        <w:pict>
          <v:group style="position:absolute;margin-left:39.0327pt;margin-top:60.426pt;width:517.935pt;height:0pt;mso-position-horizontal-relative:page;mso-position-vertical-relative:page;z-index:-975" coordorigin="781,1209" coordsize="10359,0">
            <v:shape style="position:absolute;left:781;top:1209;width:10359;height:0" coordorigin="781,1209" coordsize="10359,0" path="m781,1209l11139,1209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AIM: Android GPS tracking application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1" w:right="7725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b/>
          <w:sz w:val="24"/>
          <w:szCs w:val="24"/>
        </w:rPr>
        <w:t> MainActivity.java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package com.example.djsce.student.myapplication;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android.Manifest;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android.app.Activity;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android.os.Bundle;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android.support.v4.app.ActivityCompat;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android.test.mock.MockPackageManager;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android.view.View;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android.widget.Button;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android.widget.Toast;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class MainActivity extends Activity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Button btnShowLocation;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final int REQUEST_CODE_PERMISSION = 2;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String mPermission = Manifest.permission.ACCESS_FINE_LOCATION;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GPSTracker class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GPSTracker gps;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hyperlink r:id="rId31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public void onCreate(Bundle savedInstanceState)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super.onCreate(savedInstanceState);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setContentView(R.layout.activity_main);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try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if (ActivityCompat.checkSelfPermission(this, mPermission)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!= MockPackageManager.PERMISSION_GRANTED)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ActivityCompat.requestPermissions(this, new String[]{mPermission},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877" w:right="5597"/>
      </w:pPr>
      <w:r>
        <w:rPr>
          <w:rFonts w:cs="Calibri" w:hAnsi="Calibri" w:eastAsia="Calibri" w:ascii="Calibri"/>
          <w:position w:val="1"/>
          <w:sz w:val="24"/>
          <w:szCs w:val="24"/>
        </w:rPr>
        <w:t>REQUEST_CODE_PERMISSION);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// If any permission above not allowed by user, this condition will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sz w:val="24"/>
          <w:szCs w:val="24"/>
        </w:rPr>
        <w:t>execute every time, else your else part will work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88" w:right="7040"/>
      </w:pPr>
      <w:r>
        <w:rPr>
          <w:rFonts w:cs="Calibri" w:hAnsi="Calibri" w:eastAsia="Calibri" w:ascii="Calibri"/>
          <w:position w:val="1"/>
          <w:sz w:val="24"/>
          <w:szCs w:val="24"/>
        </w:rPr>
        <w:t>} catch (Exception e)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sz w:val="24"/>
          <w:szCs w:val="24"/>
        </w:rPr>
        <w:t>e.printStackTrace();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btnShowLocation = (Button) findViewById(R.id.button);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// show location button click event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btnShowLocation.setOnClickListener(new View.OnClickListener()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hyperlink r:id="rId32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551" w:right="5929"/>
      </w:pPr>
      <w:r>
        <w:rPr>
          <w:rFonts w:cs="Calibri" w:hAnsi="Calibri" w:eastAsia="Calibri" w:ascii="Calibri"/>
          <w:position w:val="1"/>
          <w:sz w:val="24"/>
          <w:szCs w:val="24"/>
        </w:rPr>
        <w:t>public void onClick(View arg0)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// create class object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gps = new GPSTracker(MainActivity.this);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// check if GPS enabled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if(gps.canGetLocation()){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double latitude = gps.getLatitude();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double longitude = gps.getLongitude();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// \n is for new line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Toast.makeText(getApplicationContext(), "Your Location is - \nLat: 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1040" w:right="2142"/>
      </w:pPr>
      <w:r>
        <w:rPr>
          <w:rFonts w:cs="Calibri" w:hAnsi="Calibri" w:eastAsia="Calibri" w:ascii="Calibri"/>
          <w:position w:val="1"/>
          <w:sz w:val="24"/>
          <w:szCs w:val="24"/>
        </w:rPr>
        <w:t>+ latitude + "\nLong: " + longitude, Toast.LENGTH_LONG).show();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}else{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// can't get location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// GPS or Network is not enabled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position w:val="1"/>
          <w:sz w:val="24"/>
          <w:szCs w:val="24"/>
        </w:rPr>
        <w:t>// Ask user to enable GPS/network in settings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5"/>
      </w:pPr>
      <w:r>
        <w:rPr>
          <w:rFonts w:cs="Calibri" w:hAnsi="Calibri" w:eastAsia="Calibri" w:ascii="Calibri"/>
          <w:sz w:val="24"/>
          <w:szCs w:val="24"/>
        </w:rPr>
        <w:t>gps.showSettingsAlert();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57"/>
        <w:ind w:left="551" w:right="8917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88" w:right="8943"/>
      </w:pPr>
      <w:r>
        <w:rPr>
          <w:rFonts w:cs="Calibri" w:hAnsi="Calibri" w:eastAsia="Calibri" w:ascii="Calibri"/>
          <w:position w:val="1"/>
          <w:sz w:val="24"/>
          <w:szCs w:val="24"/>
        </w:rPr>
        <w:t>});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GPSTracker.java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package com.example.djsce.student.myapplication;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android.app.AlertDialog;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android.app.Service;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android.content.Context;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android.content.DialogInterface;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android.content.Intent;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android.location.Location;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android.location.LocationListener;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android.location.LocationManager;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android.os.Bundle;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android.os.IBinder;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android.provider.Settings;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import android.util.Log;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public class GPSTracker extends Service implements LocationListener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private final Context mContext;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flag for GPS status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boolean isGPSEnabled = false;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flag for network status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boolean isNetworkEnabled = false;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flag for GPS status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boolean canGetLocation = false;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Location location; // location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double latitude; // latitude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double longitude; // longitude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The minimum distance to change Updates in meters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final long MIN_DISTANCE_CHANGE_FOR_UPDATES = 10; // 10 meters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The minimum time between updates in milliseconds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private static final long MIN_TIME_BW_UPDATES = 1000 * 60 * 1; // 1 minute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// Declaring a Location Manager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protected LocationManager locationManager;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public GPSTracker(Context context)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88" w:right="6750"/>
      </w:pPr>
      <w:r>
        <w:rPr>
          <w:rFonts w:cs="Calibri" w:hAnsi="Calibri" w:eastAsia="Calibri" w:ascii="Calibri"/>
          <w:position w:val="1"/>
          <w:sz w:val="24"/>
          <w:szCs w:val="24"/>
        </w:rPr>
        <w:t>this.mContext = context;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sz w:val="24"/>
          <w:szCs w:val="24"/>
        </w:rPr>
        <w:t>getLocation();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public Location getLocation()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try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locationManager = (LocationManager) mContext.getSystemService(LOCATION_SERVICE);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// getting GPS status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isGPSEnabled = locationManager.isProviderEnabled(LocationManager.GPS_PROVIDER);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// getting network status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isNetworkEnabled = locationManager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.isProviderEnabled(LocationManager.NETWORK_PROVIDER);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if (!isGPSEnabled &amp;&amp; !isNetworkEnabled)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// no network provider is enabled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this.canGetLocation = true;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// First get location from Network Provider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592"/>
      </w:pPr>
      <w:r>
        <w:rPr>
          <w:rFonts w:cs="Calibri" w:hAnsi="Calibri" w:eastAsia="Calibri" w:ascii="Calibri"/>
          <w:sz w:val="24"/>
          <w:szCs w:val="24"/>
        </w:rPr>
        <w:t>if (isNetworkEnabled)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5"/>
      </w:pPr>
      <w:r>
        <w:rPr>
          <w:rFonts w:cs="Calibri" w:hAnsi="Calibri" w:eastAsia="Calibri" w:ascii="Calibri"/>
          <w:position w:val="1"/>
          <w:sz w:val="24"/>
          <w:szCs w:val="24"/>
        </w:rPr>
        <w:t>locationManager.requestLocationUpdates(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LocationManager.NETWORK_PROVIDER,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MIN_TIME_BW_UPDATES,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MIN_DISTANCE_CHANGE_FOR_UPDATES, this)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717" w:right="5737"/>
      </w:pPr>
      <w:r>
        <w:rPr>
          <w:rFonts w:cs="Calibri" w:hAnsi="Calibri" w:eastAsia="Calibri" w:ascii="Calibri"/>
          <w:position w:val="1"/>
          <w:sz w:val="24"/>
          <w:szCs w:val="24"/>
        </w:rPr>
        <w:t>Log.d("Network", "Network");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5"/>
      </w:pPr>
      <w:r>
        <w:rPr>
          <w:rFonts w:cs="Calibri" w:hAnsi="Calibri" w:eastAsia="Calibri" w:ascii="Calibri"/>
          <w:position w:val="1"/>
          <w:sz w:val="24"/>
          <w:szCs w:val="24"/>
        </w:rPr>
        <w:t>if (locationManager != null)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location = locationManager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.getLastKnownLocation(LocationManager.NETWORK_PROVIDER);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if (location != null)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latitude = location.getLatitude();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sz w:val="24"/>
          <w:szCs w:val="24"/>
        </w:rPr>
        <w:t>longitude = location.getLongitude();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9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 w:lineRule="auto" w:line="233"/>
        <w:ind w:left="592" w:right="4134"/>
      </w:pPr>
      <w:r>
        <w:rPr>
          <w:rFonts w:cs="Calibri" w:hAnsi="Calibri" w:eastAsia="Calibri" w:ascii="Calibri"/>
          <w:sz w:val="24"/>
          <w:szCs w:val="24"/>
        </w:rPr>
        <w:t>// if GPS Enabled get lat/long using GPS Services</w:t>
      </w:r>
      <w:r>
        <w:rPr>
          <w:rFonts w:cs="Calibri" w:hAnsi="Calibri" w:eastAsia="Calibri" w:ascii="Calibri"/>
          <w:sz w:val="24"/>
          <w:szCs w:val="24"/>
        </w:rPr>
        <w:t> if (isGPSEnabled)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5"/>
      </w:pPr>
      <w:r>
        <w:rPr>
          <w:rFonts w:cs="Calibri" w:hAnsi="Calibri" w:eastAsia="Calibri" w:ascii="Calibri"/>
          <w:position w:val="1"/>
          <w:sz w:val="24"/>
          <w:szCs w:val="24"/>
        </w:rPr>
        <w:t>if (location == null)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locationManager.requestLocationUpdates(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LocationManager.GPS_PROVIDER,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MIN_TIME_BW_UPDATES,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MIN_DISTANCE_CHANGE_FOR_UPDATES, this);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876" w:right="4811"/>
      </w:pPr>
      <w:r>
        <w:rPr>
          <w:rFonts w:cs="Calibri" w:hAnsi="Calibri" w:eastAsia="Calibri" w:ascii="Calibri"/>
          <w:sz w:val="24"/>
          <w:szCs w:val="24"/>
        </w:rPr>
        <w:t>Log.d("GPS Enabled", "GPS Enabled");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if (locationManager != null)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location = locationManager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44"/>
      </w:pPr>
      <w:r>
        <w:rPr>
          <w:rFonts w:cs="Calibri" w:hAnsi="Calibri" w:eastAsia="Calibri" w:ascii="Calibri"/>
          <w:position w:val="1"/>
          <w:sz w:val="24"/>
          <w:szCs w:val="24"/>
        </w:rPr>
        <w:t>.getLastKnownLocation(LocationManager.GPS_PROVIDER);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1764" w:right="5706"/>
      </w:pPr>
      <w:r>
        <w:rPr>
          <w:rFonts w:cs="Calibri" w:hAnsi="Calibri" w:eastAsia="Calibri" w:ascii="Calibri"/>
          <w:position w:val="1"/>
          <w:sz w:val="24"/>
          <w:szCs w:val="24"/>
        </w:rPr>
        <w:t>if (location != null)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1206" w:right="5017"/>
      </w:pPr>
      <w:r>
        <w:rPr>
          <w:rFonts w:cs="Calibri" w:hAnsi="Calibri" w:eastAsia="Calibri" w:ascii="Calibri"/>
          <w:position w:val="1"/>
          <w:sz w:val="24"/>
          <w:szCs w:val="24"/>
        </w:rPr>
        <w:t>latitude = location.getLatitude();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44"/>
      </w:pPr>
      <w:r>
        <w:rPr>
          <w:rFonts w:cs="Calibri" w:hAnsi="Calibri" w:eastAsia="Calibri" w:ascii="Calibri"/>
          <w:sz w:val="24"/>
          <w:szCs w:val="24"/>
        </w:rPr>
        <w:t>longitude = location.getLongitude();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8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9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9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224" w:right="7036"/>
      </w:pPr>
      <w:r>
        <w:rPr>
          <w:rFonts w:cs="Calibri" w:hAnsi="Calibri" w:eastAsia="Calibri" w:ascii="Calibri"/>
          <w:position w:val="1"/>
          <w:sz w:val="24"/>
          <w:szCs w:val="24"/>
        </w:rPr>
        <w:t>} catch (Exception e)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91" w:right="7077"/>
      </w:pPr>
      <w:r>
        <w:rPr>
          <w:rFonts w:cs="Calibri" w:hAnsi="Calibri" w:eastAsia="Calibri" w:ascii="Calibri"/>
          <w:sz w:val="24"/>
          <w:szCs w:val="24"/>
        </w:rPr>
        <w:t>e.printStackTrace();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return location;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/**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Stop using GPS listener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Calling this function will stop using GPS in your app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* */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public void stopUsingGPS(){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if(locationManager != null){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9"/>
      </w:pPr>
      <w:r>
        <w:rPr>
          <w:rFonts w:cs="Calibri" w:hAnsi="Calibri" w:eastAsia="Calibri" w:ascii="Calibri"/>
          <w:sz w:val="24"/>
          <w:szCs w:val="24"/>
        </w:rPr>
        <w:t>locationManager.removeUpdates(GPSTracker.this);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/**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Function to get latitude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* */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public double getLatitude(){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  <w:sectPr>
          <w:pgSz w:w="11920" w:h="16860"/>
          <w:pgMar w:top="660" w:bottom="280" w:left="78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if(location != null){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429"/>
      </w:pPr>
      <w:r>
        <w:rPr>
          <w:rFonts w:cs="Calibri" w:hAnsi="Calibri" w:eastAsia="Calibri" w:ascii="Calibri"/>
          <w:sz w:val="24"/>
          <w:szCs w:val="24"/>
        </w:rPr>
        <w:t>latitude = location.getLatitude();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 w:lineRule="auto" w:line="233"/>
        <w:ind w:left="266" w:right="7477"/>
      </w:pPr>
      <w:r>
        <w:rPr>
          <w:rFonts w:cs="Calibri" w:hAnsi="Calibri" w:eastAsia="Calibri" w:ascii="Calibri"/>
          <w:sz w:val="24"/>
          <w:szCs w:val="24"/>
        </w:rPr>
        <w:t>// return latitude</w:t>
      </w:r>
      <w:r>
        <w:rPr>
          <w:rFonts w:cs="Calibri" w:hAnsi="Calibri" w:eastAsia="Calibri" w:ascii="Calibri"/>
          <w:sz w:val="24"/>
          <w:szCs w:val="24"/>
        </w:rPr>
        <w:t> return latitude;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/**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Function to get longitude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* */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public double getLongitude(){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if(location != null){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9"/>
      </w:pPr>
      <w:r>
        <w:rPr>
          <w:rFonts w:cs="Calibri" w:hAnsi="Calibri" w:eastAsia="Calibri" w:ascii="Calibri"/>
          <w:sz w:val="24"/>
          <w:szCs w:val="24"/>
        </w:rPr>
        <w:t>longitude = location.getLongitude();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// return longitude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return longitude;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/**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Function to check GPS/wifi enabled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hyperlink r:id="rId33">
        <w:r>
          <w:rPr>
            <w:rFonts w:cs="Calibri" w:hAnsi="Calibri" w:eastAsia="Calibri" w:ascii="Calibri"/>
            <w:position w:val="1"/>
            <w:sz w:val="24"/>
            <w:szCs w:val="24"/>
          </w:rPr>
          <w:t>* @return boolean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* */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public boolean canGetLocation()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sz w:val="24"/>
          <w:szCs w:val="24"/>
        </w:rPr>
        <w:t>return this.canGetLocation;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4"/>
      </w:pPr>
      <w:r>
        <w:rPr>
          <w:rFonts w:cs="Calibri" w:hAnsi="Calibri" w:eastAsia="Calibri" w:ascii="Calibri"/>
          <w:sz w:val="24"/>
          <w:szCs w:val="24"/>
        </w:rPr>
        <w:t>/**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Function to show settings alert dialog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* On pressing Settings button will lauch Settings Options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* */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public void showSettingsAlert(){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AlertDialog.Builder alertDialog = new AlertDialog.Builder(mContext);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// Setting Dialog Title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alertDialog.setTitle("GPS is settings");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// Setting Dialog Message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alertDialog.setMessage("GPS is not enabled. Do you want to go to settings menu?");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// On pressing Settings button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alertDialog.setPositiveButton("Settings", new DialogInterface.OnClickListener()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91" w:right="3805"/>
      </w:pPr>
      <w:r>
        <w:rPr>
          <w:rFonts w:cs="Calibri" w:hAnsi="Calibri" w:eastAsia="Calibri" w:ascii="Calibri"/>
          <w:position w:val="1"/>
          <w:sz w:val="24"/>
          <w:szCs w:val="24"/>
        </w:rPr>
        <w:t>public void onClick(DialogInterface dialog,int which)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92"/>
      </w:pPr>
      <w:r>
        <w:rPr>
          <w:rFonts w:cs="Calibri" w:hAnsi="Calibri" w:eastAsia="Calibri" w:ascii="Calibri"/>
          <w:position w:val="1"/>
          <w:sz w:val="24"/>
          <w:szCs w:val="24"/>
        </w:rPr>
        <w:t>Intent intent = new Intent(Settings.ACTION_LOCATION_SOURCE_SETTINGS);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554" w:right="5831"/>
      </w:pPr>
      <w:r>
        <w:rPr>
          <w:rFonts w:cs="Calibri" w:hAnsi="Calibri" w:eastAsia="Calibri" w:ascii="Calibri"/>
          <w:sz w:val="24"/>
          <w:szCs w:val="24"/>
        </w:rPr>
        <w:t>mContext.startActivity(intent);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});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// on pressing cancel button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alertDialog.setNegativeButton("Cancel", new DialogInterface.OnClickListener()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9"/>
      </w:pPr>
      <w:r>
        <w:rPr>
          <w:rFonts w:cs="Calibri" w:hAnsi="Calibri" w:eastAsia="Calibri" w:ascii="Calibri"/>
          <w:position w:val="1"/>
          <w:sz w:val="24"/>
          <w:szCs w:val="24"/>
        </w:rPr>
        <w:t>public void onClick(DialogInterface dialog, int which)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92"/>
      </w:pPr>
      <w:r>
        <w:rPr>
          <w:rFonts w:cs="Calibri" w:hAnsi="Calibri" w:eastAsia="Calibri" w:ascii="Calibri"/>
          <w:sz w:val="24"/>
          <w:szCs w:val="24"/>
        </w:rPr>
        <w:t>dialog.cancel();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91" w:right="8917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});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// Showing Alert Message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6"/>
      </w:pPr>
      <w:r>
        <w:rPr>
          <w:rFonts w:cs="Calibri" w:hAnsi="Calibri" w:eastAsia="Calibri" w:ascii="Calibri"/>
          <w:position w:val="1"/>
          <w:sz w:val="24"/>
          <w:szCs w:val="24"/>
        </w:rPr>
        <w:t>alertDialog.show();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hyperlink r:id="rId34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public void onLocationChanged(Location location)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</w:pPr>
      <w:hyperlink r:id="rId35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4"/>
        <w:sectPr>
          <w:pgSz w:w="11920" w:h="16860"/>
          <w:pgMar w:top="660" w:bottom="280" w:left="78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public void onProviderDisabled(String provider)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26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hyperlink r:id="rId36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public void onProviderEnabled(String provider)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hyperlink r:id="rId37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public void onStatusChanged(String provider, int status, Bundle extras)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hyperlink r:id="rId38">
        <w:r>
          <w:rPr>
            <w:rFonts w:cs="Calibri" w:hAnsi="Calibri" w:eastAsia="Calibri" w:ascii="Calibri"/>
            <w:position w:val="1"/>
            <w:sz w:val="24"/>
            <w:szCs w:val="24"/>
          </w:rPr>
          <w:t>@Override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public IBinder onBind(Intent arg0)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sz w:val="24"/>
          <w:szCs w:val="24"/>
        </w:rPr>
        <w:t>return null;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res/layout/activity_main.xml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&lt;?xml version = "1.0" encoding = "utf-8"?&gt;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39">
        <w:r>
          <w:rPr>
            <w:rFonts w:cs="Calibri" w:hAnsi="Calibri" w:eastAsia="Calibri" w:ascii="Calibri"/>
            <w:position w:val="1"/>
            <w:sz w:val="24"/>
            <w:szCs w:val="24"/>
          </w:rPr>
          <w:t>&lt;LinearLayout xmlns:android = "http://schemas.android.com/apk/res/android"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android:layout_width = "fill_parent"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android:layout_height = "fill_parent"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android:orientation = "vertical" 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&lt;Button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hyperlink r:id="rId40">
        <w:r>
          <w:rPr>
            <w:rFonts w:cs="Calibri" w:hAnsi="Calibri" w:eastAsia="Calibri" w:ascii="Calibri"/>
            <w:position w:val="1"/>
            <w:sz w:val="24"/>
            <w:szCs w:val="24"/>
          </w:rPr>
          <w:t>android:id = "@+id/button"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android:layout_width = "fill_parent"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android:layout_height = "wrap_content"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android:text = "getlocation"/&gt;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&lt;/LinearLayout&gt;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b/>
          <w:sz w:val="24"/>
          <w:szCs w:val="24"/>
        </w:rPr>
        <w:t>res/values/strings.xml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&lt;?xml version = "1.0" encoding = "utf-8"?&gt;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&lt;resources&gt;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&lt;string name = "app_name"&gt;djsce.student&lt;/string&gt;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&lt;/resources&gt;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b/>
          <w:sz w:val="24"/>
          <w:szCs w:val="24"/>
        </w:rPr>
        <w:t>AndroidManifest.xml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&lt;?xml version = "1.0" encoding = "utf-8"?&gt;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hyperlink r:id="rId41">
        <w:r>
          <w:rPr>
            <w:rFonts w:cs="Calibri" w:hAnsi="Calibri" w:eastAsia="Calibri" w:ascii="Calibri"/>
            <w:position w:val="1"/>
            <w:sz w:val="24"/>
            <w:szCs w:val="24"/>
          </w:rPr>
          <w:t>&lt;manifest xmlns:android = "http://schemas.android.com/apk/res/android"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package = "com.example.djsce.student.myapplication"&gt;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&lt;uses-permission android:name = "android.permission.ACCESS_FINE_LOCATION"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&lt;uses-permission android:name = "android.permission.INTERNET"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&lt;application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android:allowBackup = "true"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hyperlink r:id="rId42">
        <w:r>
          <w:rPr>
            <w:rFonts w:cs="Calibri" w:hAnsi="Calibri" w:eastAsia="Calibri" w:ascii="Calibri"/>
            <w:position w:val="1"/>
            <w:sz w:val="24"/>
            <w:szCs w:val="24"/>
          </w:rPr>
          <w:t>android:icon = "@mipmap/ic_launcher"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hyperlink r:id="rId43">
        <w:r>
          <w:rPr>
            <w:rFonts w:cs="Calibri" w:hAnsi="Calibri" w:eastAsia="Calibri" w:ascii="Calibri"/>
            <w:position w:val="1"/>
            <w:sz w:val="24"/>
            <w:szCs w:val="24"/>
          </w:rPr>
          <w:t>android:label = "@string/app_name"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android:supportsRtl = "true"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hyperlink r:id="rId44">
        <w:r>
          <w:rPr>
            <w:rFonts w:cs="Calibri" w:hAnsi="Calibri" w:eastAsia="Calibri" w:ascii="Calibri"/>
            <w:position w:val="1"/>
            <w:sz w:val="24"/>
            <w:szCs w:val="24"/>
          </w:rPr>
          <w:t>android:theme = "@style/AppTheme"&gt;</w:t>
        </w:r>
        <w:r>
          <w:rPr>
            <w:rFonts w:cs="Calibri" w:hAnsi="Calibri" w:eastAsia="Calibri" w:ascii="Calibri"/>
            <w:position w:val="0"/>
            <w:sz w:val="24"/>
            <w:szCs w:val="24"/>
          </w:rPr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&lt;activity android:name = ".MainActivity"&gt;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551" w:right="7625"/>
      </w:pPr>
      <w:r>
        <w:rPr>
          <w:rFonts w:cs="Calibri" w:hAnsi="Calibri" w:eastAsia="Calibri" w:ascii="Calibri"/>
          <w:position w:val="1"/>
          <w:sz w:val="24"/>
          <w:szCs w:val="24"/>
        </w:rPr>
        <w:t>&lt;intent-filter&gt;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&lt;action android:name = "android.intent.action.MAIN"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&lt;category android:name = "android.intent.category.LAUNCHER" /&gt;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&lt;/intent-filter&gt;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&lt;/activity&gt;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&lt;/application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&lt;/manifest&gt;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7"/>
        <w:ind w:left="101"/>
      </w:pPr>
      <w:r>
        <w:pict>
          <v:group style="position:absolute;margin-left:294.997pt;margin-top:65.3035pt;width:254.463pt;height:451.879pt;mso-position-horizontal-relative:page;mso-position-vertical-relative:page;z-index:-973" coordorigin="5900,1306" coordsize="5089,9038">
            <v:shape style="position:absolute;left:5907;top:1314;width:5074;height:9023" coordorigin="5907,1314" coordsize="5074,9023" path="m5907,1314l10982,1314,10982,10336,5907,10336,5907,1314xe" filled="f" stroked="t" strokeweight="0.75063pt" strokecolor="#000000">
              <v:path arrowok="t"/>
            </v:shape>
            <v:shape type="#_x0000_t75" style="position:absolute;left:5915;top:1321;width:5059;height:9008">
              <v:imagedata o:title="" r:id="rId45"/>
            </v:shape>
            <w10:wrap type="none"/>
          </v:group>
        </w:pict>
      </w:r>
      <w:r>
        <w:pict>
          <v:group style="position:absolute;margin-left:37.5315pt;margin-top:18.2796pt;width:254.463pt;height:451.879pt;mso-position-horizontal-relative:page;mso-position-vertical-relative:paragraph;z-index:-974" coordorigin="751,366" coordsize="5089,9038">
            <v:shape style="position:absolute;left:758;top:373;width:5074;height:9023" coordorigin="758,373" coordsize="5074,9023" path="m758,373l5832,373,5832,9396,758,9396,758,373xe" filled="f" stroked="t" strokeweight="0.75063pt" strokecolor="#000000">
              <v:path arrowok="t"/>
            </v:shape>
            <v:shape type="#_x0000_t75" style="position:absolute;left:766;top:381;width:5059;height:9008">
              <v:imagedata o:title="" r:id="rId46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sz w:val="24"/>
          <w:szCs w:val="24"/>
        </w:rPr>
      </w:r>
    </w:p>
    <w:sectPr>
      <w:pgSz w:w="11920" w:h="16860"/>
      <w:pgMar w:top="940" w:bottom="280" w:left="62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8.jpg"/><Relationship Id="rId12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4" Type="http://schemas.openxmlformats.org/officeDocument/2006/relationships/hyperlink" Target="mailto:@dimen" TargetMode="External"/><Relationship Id="rId15" Type="http://schemas.openxmlformats.org/officeDocument/2006/relationships/hyperlink" Target="mailto:@dimen" TargetMode="External"/><Relationship Id="rId16" Type="http://schemas.openxmlformats.org/officeDocument/2006/relationships/hyperlink" Target="mailto:@dimen" TargetMode="External"/><Relationship Id="rId17" Type="http://schemas.openxmlformats.org/officeDocument/2006/relationships/hyperlink" Target="mailto:@dimen" TargetMode="External"/><Relationship Id="rId18" Type="http://schemas.openxmlformats.org/officeDocument/2006/relationships/hyperlink" Target="mailto:@+id" TargetMode="External"/><Relationship Id="rId19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mailto:@mipmap" TargetMode="External"/><Relationship Id="rId21" Type="http://schemas.openxmlformats.org/officeDocument/2006/relationships/hyperlink" Target="mailto:@style" TargetMode="External"/><Relationship Id="rId22" Type="http://schemas.openxmlformats.org/officeDocument/2006/relationships/hyperlink" Target="mailto:@string" TargetMode="External"/><Relationship Id="rId23" Type="http://schemas.openxmlformats.org/officeDocument/2006/relationships/hyperlink" Target="mailto:@string" TargetMode="External"/><Relationship Id="rId24" Type="http://schemas.openxmlformats.org/officeDocument/2006/relationships/hyperlink" Target="mailto:@Override" TargetMode="External"/><Relationship Id="rId25" Type="http://schemas.openxmlformats.org/officeDocument/2006/relationships/hyperlink" Target="mailto:@Override" TargetMode="External"/><Relationship Id="rId26" Type="http://schemas.openxmlformats.org/officeDocument/2006/relationships/hyperlink" Target="mailto:@Override" TargetMode="External"/><Relationship Id="rId27" Type="http://schemas.openxmlformats.org/officeDocument/2006/relationships/hyperlink" Target="mailto:@Override" TargetMode="External"/><Relationship Id="rId28" Type="http://schemas.openxmlformats.org/officeDocument/2006/relationships/image" Target="media\image9.jpg"/><Relationship Id="rId29" Type="http://schemas.openxmlformats.org/officeDocument/2006/relationships/image" Target="media\image10.jpg"/><Relationship Id="rId30" Type="http://schemas.openxmlformats.org/officeDocument/2006/relationships/image" Target="media\image11.jpg"/><Relationship Id="rId31" Type="http://schemas.openxmlformats.org/officeDocument/2006/relationships/hyperlink" Target="mailto:@Override" TargetMode="External"/><Relationship Id="rId32" Type="http://schemas.openxmlformats.org/officeDocument/2006/relationships/hyperlink" Target="mailto:@Override" TargetMode="External"/><Relationship Id="rId33" Type="http://schemas.openxmlformats.org/officeDocument/2006/relationships/hyperlink" Target="mailto:@return" TargetMode="External"/><Relationship Id="rId34" Type="http://schemas.openxmlformats.org/officeDocument/2006/relationships/hyperlink" Target="mailto:@Override" TargetMode="External"/><Relationship Id="rId35" Type="http://schemas.openxmlformats.org/officeDocument/2006/relationships/hyperlink" Target="mailto:@Override" TargetMode="External"/><Relationship Id="rId36" Type="http://schemas.openxmlformats.org/officeDocument/2006/relationships/hyperlink" Target="mailto:@Override" TargetMode="External"/><Relationship Id="rId37" Type="http://schemas.openxmlformats.org/officeDocument/2006/relationships/hyperlink" Target="mailto:@Override" TargetMode="External"/><Relationship Id="rId38" Type="http://schemas.openxmlformats.org/officeDocument/2006/relationships/hyperlink" Target="mailto:@Override" TargetMode="External"/><Relationship Id="rId39" Type="http://schemas.openxmlformats.org/officeDocument/2006/relationships/hyperlink" Target="http://schemas.android.com/apk/res/android" TargetMode="External"/><Relationship Id="rId40" Type="http://schemas.openxmlformats.org/officeDocument/2006/relationships/hyperlink" Target="mailto:@+id" TargetMode="External"/><Relationship Id="rId41" Type="http://schemas.openxmlformats.org/officeDocument/2006/relationships/hyperlink" Target="http://schemas.android.com/apk/res/android" TargetMode="External"/><Relationship Id="rId42" Type="http://schemas.openxmlformats.org/officeDocument/2006/relationships/hyperlink" Target="mailto:@mipmap" TargetMode="External"/><Relationship Id="rId43" Type="http://schemas.openxmlformats.org/officeDocument/2006/relationships/hyperlink" Target="mailto:@string" TargetMode="External"/><Relationship Id="rId44" Type="http://schemas.openxmlformats.org/officeDocument/2006/relationships/hyperlink" Target="mailto:@style" TargetMode="External"/><Relationship Id="rId45" Type="http://schemas.openxmlformats.org/officeDocument/2006/relationships/image" Target="media\image12.jpg"/><Relationship Id="rId46" Type="http://schemas.openxmlformats.org/officeDocument/2006/relationships/image" Target="media\image1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